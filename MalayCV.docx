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ACF" w:rsidRPr="00CA46E8" w:rsidRDefault="00923ACF" w:rsidP="00250595">
      <w:pPr>
        <w:spacing w:line="240" w:lineRule="auto"/>
        <w:jc w:val="both"/>
        <w:rPr>
          <w:rFonts w:cstheme="minorHAnsi"/>
          <w:b/>
          <w:sz w:val="36"/>
          <w:szCs w:val="36"/>
        </w:rPr>
      </w:pPr>
      <w:proofErr w:type="spellStart"/>
      <w:r w:rsidRPr="00CA46E8">
        <w:rPr>
          <w:rFonts w:cstheme="minorHAnsi"/>
          <w:b/>
          <w:sz w:val="36"/>
          <w:szCs w:val="36"/>
        </w:rPr>
        <w:t>Malayakanta</w:t>
      </w:r>
      <w:proofErr w:type="spellEnd"/>
      <w:r w:rsidRPr="00CA46E8">
        <w:rPr>
          <w:rFonts w:cstheme="minorHAnsi"/>
          <w:b/>
          <w:sz w:val="36"/>
          <w:szCs w:val="36"/>
        </w:rPr>
        <w:t xml:space="preserve"> </w:t>
      </w:r>
      <w:proofErr w:type="spellStart"/>
      <w:r w:rsidRPr="00CA46E8">
        <w:rPr>
          <w:rFonts w:cstheme="minorHAnsi"/>
          <w:b/>
          <w:sz w:val="36"/>
          <w:szCs w:val="36"/>
        </w:rPr>
        <w:t>Nayak</w:t>
      </w:r>
      <w:proofErr w:type="spellEnd"/>
    </w:p>
    <w:p w:rsidR="00803B46" w:rsidRPr="00050091" w:rsidRDefault="00F27FD1" w:rsidP="00250595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050091">
        <w:rPr>
          <w:rFonts w:cstheme="minorHAnsi"/>
          <w:sz w:val="24"/>
          <w:szCs w:val="24"/>
          <w:lang w:val="de-DE"/>
        </w:rPr>
        <w:t>Email</w:t>
      </w:r>
      <w:r w:rsidRPr="00050091">
        <w:rPr>
          <w:rFonts w:cstheme="minorHAnsi"/>
          <w:b/>
          <w:sz w:val="24"/>
          <w:szCs w:val="24"/>
          <w:lang w:val="de-DE"/>
        </w:rPr>
        <w:t>:</w:t>
      </w:r>
      <w:r w:rsidRPr="00050091">
        <w:rPr>
          <w:rFonts w:cstheme="minorHAnsi"/>
          <w:sz w:val="24"/>
          <w:szCs w:val="24"/>
        </w:rPr>
        <w:t xml:space="preserve"> </w:t>
      </w:r>
      <w:r w:rsidR="00803B46" w:rsidRPr="00050091">
        <w:rPr>
          <w:rFonts w:cstheme="minorHAnsi"/>
          <w:b/>
          <w:sz w:val="24"/>
          <w:szCs w:val="24"/>
        </w:rPr>
        <w:t>malay.kanta.nayak@gmail.com</w:t>
      </w:r>
    </w:p>
    <w:p w:rsidR="00A05939" w:rsidRPr="00050091" w:rsidRDefault="00F27FD1" w:rsidP="00250595">
      <w:pPr>
        <w:pBdr>
          <w:bottom w:val="single" w:sz="4" w:space="1" w:color="auto"/>
        </w:pBd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50091">
        <w:rPr>
          <w:rFonts w:cstheme="minorHAnsi"/>
          <w:bCs/>
          <w:sz w:val="24"/>
          <w:szCs w:val="24"/>
        </w:rPr>
        <w:t>Contact</w:t>
      </w:r>
      <w:r w:rsidRPr="00050091">
        <w:rPr>
          <w:rFonts w:cstheme="minorHAnsi"/>
          <w:b/>
          <w:bCs/>
          <w:sz w:val="24"/>
          <w:szCs w:val="24"/>
        </w:rPr>
        <w:t>:</w:t>
      </w:r>
      <w:r w:rsidR="003A511A" w:rsidRPr="00050091">
        <w:rPr>
          <w:rFonts w:cstheme="minorHAnsi"/>
          <w:b/>
          <w:bCs/>
          <w:sz w:val="24"/>
          <w:szCs w:val="24"/>
        </w:rPr>
        <w:t xml:space="preserve"> </w:t>
      </w:r>
      <w:r w:rsidRPr="00050091">
        <w:rPr>
          <w:rFonts w:cstheme="minorHAnsi"/>
          <w:b/>
          <w:bCs/>
          <w:sz w:val="24"/>
          <w:szCs w:val="24"/>
        </w:rPr>
        <w:t xml:space="preserve"> +91</w:t>
      </w:r>
      <w:r w:rsidR="00794D2C" w:rsidRPr="00050091">
        <w:rPr>
          <w:rFonts w:cstheme="minorHAnsi"/>
          <w:b/>
          <w:bCs/>
          <w:sz w:val="24"/>
          <w:szCs w:val="24"/>
        </w:rPr>
        <w:t xml:space="preserve"> </w:t>
      </w:r>
      <w:r w:rsidR="00AB317B" w:rsidRPr="00050091">
        <w:rPr>
          <w:rFonts w:cstheme="minorHAnsi"/>
          <w:b/>
          <w:bCs/>
          <w:sz w:val="24"/>
          <w:szCs w:val="24"/>
        </w:rPr>
        <w:t>7742067545, +</w:t>
      </w:r>
      <w:r w:rsidRPr="00050091">
        <w:rPr>
          <w:rFonts w:cstheme="minorHAnsi"/>
          <w:b/>
          <w:bCs/>
          <w:sz w:val="24"/>
          <w:szCs w:val="24"/>
        </w:rPr>
        <w:t>91</w:t>
      </w:r>
      <w:r w:rsidR="00794D2C" w:rsidRPr="00050091">
        <w:rPr>
          <w:rFonts w:cstheme="minorHAnsi"/>
          <w:b/>
          <w:bCs/>
          <w:sz w:val="24"/>
          <w:szCs w:val="24"/>
        </w:rPr>
        <w:t xml:space="preserve"> </w:t>
      </w:r>
      <w:r w:rsidRPr="00050091">
        <w:rPr>
          <w:rFonts w:cstheme="minorHAnsi"/>
          <w:b/>
          <w:bCs/>
          <w:sz w:val="24"/>
          <w:szCs w:val="24"/>
        </w:rPr>
        <w:t>943920232</w:t>
      </w:r>
      <w:r w:rsidR="0012569E" w:rsidRPr="00050091">
        <w:rPr>
          <w:rFonts w:cstheme="minorHAnsi"/>
          <w:b/>
          <w:bCs/>
          <w:sz w:val="24"/>
          <w:szCs w:val="24"/>
        </w:rPr>
        <w:t>1</w:t>
      </w:r>
    </w:p>
    <w:p w:rsidR="00803BF8" w:rsidRPr="001059AC" w:rsidRDefault="00803BF8" w:rsidP="00250595">
      <w:pPr>
        <w:pBdr>
          <w:bottom w:val="single" w:sz="4" w:space="1" w:color="auto"/>
        </w:pBdr>
        <w:spacing w:line="240" w:lineRule="auto"/>
        <w:jc w:val="both"/>
        <w:rPr>
          <w:rFonts w:cstheme="minorHAnsi"/>
          <w:b/>
          <w:bCs/>
        </w:rPr>
      </w:pPr>
    </w:p>
    <w:p w:rsidR="00096D23" w:rsidRDefault="00096D23" w:rsidP="0025059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923ACF" w:rsidRPr="005F368E" w:rsidRDefault="00923ACF" w:rsidP="00250595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5F368E">
        <w:rPr>
          <w:rFonts w:cstheme="minorHAnsi"/>
          <w:b/>
          <w:sz w:val="28"/>
          <w:szCs w:val="28"/>
          <w:u w:val="single"/>
        </w:rPr>
        <w:t>OBJECTIVE:</w:t>
      </w:r>
    </w:p>
    <w:p w:rsidR="00602F28" w:rsidRPr="00E667AB" w:rsidRDefault="00240346" w:rsidP="00250595">
      <w:pPr>
        <w:jc w:val="both"/>
        <w:rPr>
          <w:rFonts w:cstheme="minorHAnsi"/>
          <w:sz w:val="24"/>
          <w:szCs w:val="24"/>
        </w:rPr>
      </w:pPr>
      <w:r w:rsidRPr="00E667AB">
        <w:rPr>
          <w:rFonts w:cstheme="minorHAnsi"/>
          <w:sz w:val="24"/>
          <w:szCs w:val="24"/>
        </w:rPr>
        <w:t xml:space="preserve"> </w:t>
      </w:r>
      <w:r w:rsidR="005E4DBF" w:rsidRPr="00E667AB">
        <w:rPr>
          <w:rFonts w:cstheme="minorHAnsi"/>
          <w:sz w:val="24"/>
          <w:szCs w:val="24"/>
        </w:rPr>
        <w:t xml:space="preserve">  </w:t>
      </w:r>
      <w:r w:rsidRPr="00E667AB">
        <w:rPr>
          <w:rFonts w:cstheme="minorHAnsi"/>
          <w:sz w:val="24"/>
          <w:szCs w:val="24"/>
        </w:rPr>
        <w:t xml:space="preserve">  </w:t>
      </w:r>
      <w:r w:rsidR="00D15D7F" w:rsidRPr="00E667AB">
        <w:rPr>
          <w:rFonts w:cstheme="minorHAnsi"/>
          <w:sz w:val="24"/>
          <w:szCs w:val="24"/>
        </w:rPr>
        <w:t xml:space="preserve">  </w:t>
      </w:r>
      <w:proofErr w:type="gramStart"/>
      <w:r w:rsidR="00B06E1F" w:rsidRPr="00E667AB">
        <w:rPr>
          <w:rFonts w:cstheme="minorHAnsi"/>
          <w:sz w:val="24"/>
          <w:szCs w:val="24"/>
        </w:rPr>
        <w:t xml:space="preserve">To </w:t>
      </w:r>
      <w:r w:rsidRPr="00E667AB">
        <w:rPr>
          <w:rFonts w:cstheme="minorHAnsi"/>
          <w:sz w:val="24"/>
          <w:szCs w:val="24"/>
        </w:rPr>
        <w:t xml:space="preserve">gain </w:t>
      </w:r>
      <w:r w:rsidR="00B06E1F" w:rsidRPr="00E667AB">
        <w:rPr>
          <w:rFonts w:cstheme="minorHAnsi"/>
          <w:sz w:val="24"/>
          <w:szCs w:val="24"/>
        </w:rPr>
        <w:t xml:space="preserve">a </w:t>
      </w:r>
      <w:r w:rsidRPr="00E667AB">
        <w:rPr>
          <w:rFonts w:cstheme="minorHAnsi"/>
          <w:sz w:val="24"/>
          <w:szCs w:val="24"/>
        </w:rPr>
        <w:t xml:space="preserve">challenging </w:t>
      </w:r>
      <w:r w:rsidR="00B06E1F" w:rsidRPr="00E667AB">
        <w:rPr>
          <w:rFonts w:cstheme="minorHAnsi"/>
          <w:sz w:val="24"/>
          <w:szCs w:val="24"/>
        </w:rPr>
        <w:t xml:space="preserve">position in an organisation where </w:t>
      </w:r>
      <w:r w:rsidR="00E70B65" w:rsidRPr="00E667AB">
        <w:rPr>
          <w:rFonts w:cstheme="minorHAnsi"/>
          <w:sz w:val="24"/>
          <w:szCs w:val="24"/>
        </w:rPr>
        <w:t>I</w:t>
      </w:r>
      <w:r w:rsidR="00B06E1F" w:rsidRPr="00E667AB">
        <w:rPr>
          <w:rFonts w:cstheme="minorHAnsi"/>
          <w:sz w:val="24"/>
          <w:szCs w:val="24"/>
        </w:rPr>
        <w:t xml:space="preserve"> </w:t>
      </w:r>
      <w:r w:rsidR="00F90CD6" w:rsidRPr="00E667AB">
        <w:rPr>
          <w:rFonts w:cstheme="minorHAnsi"/>
          <w:sz w:val="24"/>
          <w:szCs w:val="24"/>
        </w:rPr>
        <w:t>can utilize my</w:t>
      </w:r>
      <w:r w:rsidRPr="00E667AB">
        <w:rPr>
          <w:rFonts w:cstheme="minorHAnsi"/>
          <w:sz w:val="24"/>
          <w:szCs w:val="24"/>
        </w:rPr>
        <w:t xml:space="preserve"> technical</w:t>
      </w:r>
      <w:r w:rsidR="00F90CD6" w:rsidRPr="00E667AB">
        <w:rPr>
          <w:rFonts w:cstheme="minorHAnsi"/>
          <w:sz w:val="24"/>
          <w:szCs w:val="24"/>
        </w:rPr>
        <w:t xml:space="preserve"> </w:t>
      </w:r>
      <w:r w:rsidR="00DD2B71" w:rsidRPr="00E667AB">
        <w:rPr>
          <w:rFonts w:cstheme="minorHAnsi"/>
          <w:sz w:val="24"/>
          <w:szCs w:val="24"/>
        </w:rPr>
        <w:t>and analytical abilities contributing to</w:t>
      </w:r>
      <w:r w:rsidR="00F90CD6" w:rsidRPr="00E667AB">
        <w:rPr>
          <w:rFonts w:cstheme="minorHAnsi"/>
          <w:sz w:val="24"/>
          <w:szCs w:val="24"/>
        </w:rPr>
        <w:t xml:space="preserve"> the growth of the </w:t>
      </w:r>
      <w:r w:rsidR="00DD2B71" w:rsidRPr="00E667AB">
        <w:rPr>
          <w:rFonts w:cstheme="minorHAnsi"/>
          <w:sz w:val="24"/>
          <w:szCs w:val="24"/>
        </w:rPr>
        <w:t xml:space="preserve">organisation and </w:t>
      </w:r>
      <w:r w:rsidR="00095D90" w:rsidRPr="00E667AB">
        <w:rPr>
          <w:rFonts w:cstheme="minorHAnsi"/>
          <w:sz w:val="24"/>
          <w:szCs w:val="24"/>
        </w:rPr>
        <w:t xml:space="preserve">to </w:t>
      </w:r>
      <w:r w:rsidR="00DD2B71" w:rsidRPr="00E667AB">
        <w:rPr>
          <w:rFonts w:cstheme="minorHAnsi"/>
          <w:sz w:val="24"/>
          <w:szCs w:val="24"/>
        </w:rPr>
        <w:t xml:space="preserve">grow with the </w:t>
      </w:r>
      <w:r w:rsidR="00810B5F">
        <w:rPr>
          <w:rFonts w:cstheme="minorHAnsi"/>
          <w:sz w:val="24"/>
          <w:szCs w:val="24"/>
        </w:rPr>
        <w:t>organisation.</w:t>
      </w:r>
      <w:proofErr w:type="gramEnd"/>
    </w:p>
    <w:p w:rsidR="00C3322D" w:rsidRPr="00852579" w:rsidRDefault="001116D3" w:rsidP="00250595">
      <w:pPr>
        <w:jc w:val="both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852579">
        <w:rPr>
          <w:rFonts w:cstheme="minorHAnsi"/>
          <w:b/>
          <w:bCs/>
          <w:color w:val="000000"/>
          <w:sz w:val="28"/>
          <w:szCs w:val="28"/>
          <w:u w:val="single"/>
        </w:rPr>
        <w:t>PROFES</w:t>
      </w:r>
      <w:r w:rsidR="00FF57E7" w:rsidRPr="00852579">
        <w:rPr>
          <w:rFonts w:cstheme="minorHAnsi"/>
          <w:b/>
          <w:bCs/>
          <w:color w:val="000000"/>
          <w:sz w:val="28"/>
          <w:szCs w:val="28"/>
          <w:u w:val="single"/>
        </w:rPr>
        <w:t>S</w:t>
      </w:r>
      <w:r w:rsidRPr="00852579">
        <w:rPr>
          <w:rFonts w:cstheme="minorHAnsi"/>
          <w:b/>
          <w:bCs/>
          <w:color w:val="000000"/>
          <w:sz w:val="28"/>
          <w:szCs w:val="28"/>
          <w:u w:val="single"/>
        </w:rPr>
        <w:t>IONAL EXPERIENCE</w:t>
      </w:r>
      <w:r w:rsidR="00C3322D" w:rsidRPr="00852579">
        <w:rPr>
          <w:rFonts w:cstheme="minorHAnsi"/>
          <w:b/>
          <w:bCs/>
          <w:color w:val="000000"/>
          <w:sz w:val="28"/>
          <w:szCs w:val="28"/>
          <w:u w:val="single"/>
        </w:rPr>
        <w:t>:</w:t>
      </w:r>
    </w:p>
    <w:p w:rsidR="00C54638" w:rsidRDefault="00C716E3" w:rsidP="00250595">
      <w:pPr>
        <w:suppressAutoHyphens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1059AC">
        <w:rPr>
          <w:rFonts w:cstheme="minorHAnsi"/>
          <w:bCs/>
          <w:color w:val="000000"/>
          <w:sz w:val="20"/>
          <w:szCs w:val="20"/>
        </w:rPr>
        <w:t xml:space="preserve">  </w:t>
      </w:r>
      <w:r w:rsidR="00D15D7F" w:rsidRPr="001059AC">
        <w:rPr>
          <w:rFonts w:cstheme="minorHAnsi"/>
          <w:bCs/>
          <w:color w:val="000000"/>
          <w:sz w:val="20"/>
          <w:szCs w:val="20"/>
        </w:rPr>
        <w:t xml:space="preserve">   </w:t>
      </w:r>
      <w:r w:rsidR="00C86193">
        <w:rPr>
          <w:rFonts w:cstheme="minorHAnsi"/>
          <w:bCs/>
          <w:color w:val="000000"/>
          <w:sz w:val="24"/>
          <w:szCs w:val="24"/>
        </w:rPr>
        <w:t xml:space="preserve">Currently </w:t>
      </w:r>
      <w:r w:rsidR="002E2F1D" w:rsidRPr="00E667AB">
        <w:rPr>
          <w:rFonts w:cstheme="minorHAnsi"/>
          <w:bCs/>
          <w:color w:val="000000"/>
          <w:sz w:val="24"/>
          <w:szCs w:val="24"/>
        </w:rPr>
        <w:t>w</w:t>
      </w:r>
      <w:r w:rsidR="00C86193">
        <w:rPr>
          <w:rFonts w:cstheme="minorHAnsi"/>
          <w:bCs/>
          <w:color w:val="000000"/>
          <w:sz w:val="24"/>
          <w:szCs w:val="24"/>
        </w:rPr>
        <w:t xml:space="preserve">orking as </w:t>
      </w:r>
      <w:proofErr w:type="spellStart"/>
      <w:r w:rsidR="00C54638" w:rsidRPr="00C54638">
        <w:rPr>
          <w:rFonts w:cstheme="minorHAnsi"/>
          <w:b/>
          <w:bCs/>
          <w:color w:val="000000"/>
          <w:sz w:val="24"/>
          <w:szCs w:val="24"/>
        </w:rPr>
        <w:t>php</w:t>
      </w:r>
      <w:proofErr w:type="spellEnd"/>
      <w:r w:rsidR="00C54638" w:rsidRPr="00C54638">
        <w:rPr>
          <w:rFonts w:cstheme="minorHAnsi"/>
          <w:b/>
          <w:bCs/>
          <w:color w:val="000000"/>
          <w:sz w:val="24"/>
          <w:szCs w:val="24"/>
        </w:rPr>
        <w:t xml:space="preserve"> developer</w:t>
      </w:r>
      <w:r w:rsidR="00C54638">
        <w:rPr>
          <w:rFonts w:cstheme="minorHAnsi"/>
          <w:bCs/>
          <w:color w:val="000000"/>
          <w:sz w:val="24"/>
          <w:szCs w:val="24"/>
        </w:rPr>
        <w:t xml:space="preserve"> </w:t>
      </w:r>
      <w:r w:rsidR="008507B2" w:rsidRPr="00004DB6">
        <w:rPr>
          <w:rFonts w:cstheme="minorHAnsi"/>
          <w:bCs/>
          <w:color w:val="000000"/>
          <w:sz w:val="24"/>
          <w:szCs w:val="24"/>
        </w:rPr>
        <w:t>at</w:t>
      </w:r>
      <w:r w:rsidR="00004DB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C54638">
        <w:rPr>
          <w:rFonts w:cstheme="minorHAnsi"/>
          <w:b/>
          <w:bCs/>
          <w:color w:val="000000"/>
          <w:sz w:val="24"/>
          <w:szCs w:val="24"/>
        </w:rPr>
        <w:t xml:space="preserve">planet web </w:t>
      </w:r>
      <w:proofErr w:type="gramStart"/>
      <w:r w:rsidR="00C54638">
        <w:rPr>
          <w:rFonts w:cstheme="minorHAnsi"/>
          <w:b/>
          <w:bCs/>
          <w:color w:val="000000"/>
          <w:sz w:val="24"/>
          <w:szCs w:val="24"/>
        </w:rPr>
        <w:t>solution</w:t>
      </w:r>
      <w:r w:rsidR="008507B2" w:rsidRPr="00E667AB">
        <w:rPr>
          <w:rFonts w:cstheme="minorHAnsi"/>
          <w:b/>
          <w:bCs/>
          <w:color w:val="000000"/>
          <w:sz w:val="24"/>
          <w:szCs w:val="24"/>
        </w:rPr>
        <w:t xml:space="preserve"> ,</w:t>
      </w:r>
      <w:proofErr w:type="gramEnd"/>
      <w:r w:rsidR="009B7E58" w:rsidRPr="00E667AB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8507B2" w:rsidRPr="00E667AB">
        <w:rPr>
          <w:rFonts w:cstheme="minorHAnsi"/>
          <w:b/>
          <w:bCs/>
          <w:color w:val="000000"/>
          <w:sz w:val="24"/>
          <w:szCs w:val="24"/>
        </w:rPr>
        <w:t>jaipur</w:t>
      </w:r>
      <w:proofErr w:type="spellEnd"/>
      <w:r w:rsidR="008507B2" w:rsidRPr="00E667AB">
        <w:rPr>
          <w:rFonts w:cstheme="minorHAnsi"/>
          <w:bCs/>
          <w:color w:val="000000"/>
          <w:sz w:val="24"/>
          <w:szCs w:val="24"/>
        </w:rPr>
        <w:t xml:space="preserve"> </w:t>
      </w:r>
      <w:r w:rsidR="009B7E58" w:rsidRPr="00E667AB">
        <w:rPr>
          <w:rFonts w:cstheme="minorHAnsi"/>
          <w:b/>
          <w:bCs/>
          <w:color w:val="000000"/>
          <w:sz w:val="24"/>
          <w:szCs w:val="24"/>
        </w:rPr>
        <w:t>Rajasthan</w:t>
      </w:r>
      <w:r w:rsidR="009F08CF" w:rsidRPr="00E667AB">
        <w:rPr>
          <w:rFonts w:cstheme="minorHAnsi"/>
          <w:bCs/>
          <w:color w:val="000000"/>
          <w:sz w:val="24"/>
          <w:szCs w:val="24"/>
        </w:rPr>
        <w:t xml:space="preserve"> since </w:t>
      </w:r>
      <w:r w:rsidR="008507B2" w:rsidRPr="00E667AB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="00C54638">
        <w:rPr>
          <w:rFonts w:cstheme="minorHAnsi"/>
          <w:bCs/>
          <w:color w:val="000000"/>
          <w:sz w:val="24"/>
          <w:szCs w:val="24"/>
        </w:rPr>
        <w:t>january</w:t>
      </w:r>
      <w:proofErr w:type="spellEnd"/>
      <w:r w:rsidR="00C54638">
        <w:rPr>
          <w:rFonts w:cstheme="minorHAnsi"/>
          <w:bCs/>
          <w:color w:val="000000"/>
          <w:sz w:val="24"/>
          <w:szCs w:val="24"/>
        </w:rPr>
        <w:t xml:space="preserve"> 2014</w:t>
      </w:r>
      <w:r w:rsidR="008507B2" w:rsidRPr="00E667AB">
        <w:rPr>
          <w:rFonts w:cstheme="minorHAnsi"/>
          <w:bCs/>
          <w:color w:val="000000"/>
          <w:sz w:val="24"/>
          <w:szCs w:val="24"/>
        </w:rPr>
        <w:t>.</w:t>
      </w:r>
    </w:p>
    <w:p w:rsidR="00C54638" w:rsidRDefault="00C54638" w:rsidP="00250595">
      <w:pPr>
        <w:suppressAutoHyphens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     </w:t>
      </w:r>
    </w:p>
    <w:p w:rsidR="00C54638" w:rsidRPr="00E667AB" w:rsidRDefault="00C54638" w:rsidP="00250595">
      <w:pPr>
        <w:suppressAutoHyphens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     </w:t>
      </w:r>
      <w:proofErr w:type="gramStart"/>
      <w:r>
        <w:rPr>
          <w:rFonts w:cstheme="minorHAnsi"/>
          <w:bCs/>
          <w:color w:val="000000"/>
          <w:sz w:val="24"/>
          <w:szCs w:val="24"/>
        </w:rPr>
        <w:t xml:space="preserve">Worked as associate software engineer at </w:t>
      </w:r>
      <w:proofErr w:type="spellStart"/>
      <w:r w:rsidRPr="00C54638">
        <w:rPr>
          <w:rFonts w:cstheme="minorHAnsi"/>
          <w:b/>
          <w:bCs/>
          <w:color w:val="000000"/>
          <w:sz w:val="24"/>
          <w:szCs w:val="24"/>
        </w:rPr>
        <w:t>girnarsoft</w:t>
      </w:r>
      <w:proofErr w:type="spellEnd"/>
      <w:r w:rsidRPr="00C54638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C54638">
        <w:rPr>
          <w:rFonts w:cstheme="minorHAnsi"/>
          <w:b/>
          <w:bCs/>
          <w:color w:val="000000"/>
          <w:sz w:val="24"/>
          <w:szCs w:val="24"/>
        </w:rPr>
        <w:t>pvt</w:t>
      </w:r>
      <w:proofErr w:type="spellEnd"/>
      <w:r w:rsidRPr="00C54638">
        <w:rPr>
          <w:rFonts w:cstheme="minorHAnsi"/>
          <w:b/>
          <w:bCs/>
          <w:color w:val="000000"/>
          <w:sz w:val="24"/>
          <w:szCs w:val="24"/>
        </w:rPr>
        <w:t>.</w:t>
      </w:r>
      <w:proofErr w:type="gramEnd"/>
      <w:r w:rsidRPr="00C54638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C54638">
        <w:rPr>
          <w:rFonts w:cstheme="minorHAnsi"/>
          <w:b/>
          <w:bCs/>
          <w:color w:val="000000"/>
          <w:sz w:val="24"/>
          <w:szCs w:val="24"/>
        </w:rPr>
        <w:t>ltd. ,</w:t>
      </w:r>
      <w:proofErr w:type="spellStart"/>
      <w:r w:rsidRPr="00C54638">
        <w:rPr>
          <w:rFonts w:cstheme="minorHAnsi"/>
          <w:b/>
          <w:bCs/>
          <w:color w:val="000000"/>
          <w:sz w:val="24"/>
          <w:szCs w:val="24"/>
        </w:rPr>
        <w:t>jaipur</w:t>
      </w:r>
      <w:proofErr w:type="spellEnd"/>
      <w:proofErr w:type="gramEnd"/>
      <w:r>
        <w:rPr>
          <w:rFonts w:cstheme="minorHAnsi"/>
          <w:bCs/>
          <w:color w:val="000000"/>
          <w:sz w:val="24"/>
          <w:szCs w:val="24"/>
        </w:rPr>
        <w:t xml:space="preserve"> Rajasthan from September 2012 to January 2014.</w:t>
      </w:r>
    </w:p>
    <w:p w:rsidR="0064235E" w:rsidRPr="001059AC" w:rsidRDefault="0064235E" w:rsidP="00250595">
      <w:pPr>
        <w:suppressAutoHyphens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1059AC">
        <w:rPr>
          <w:rFonts w:cstheme="minorHAnsi"/>
          <w:bCs/>
          <w:color w:val="000000"/>
          <w:sz w:val="20"/>
          <w:szCs w:val="20"/>
        </w:rPr>
        <w:t xml:space="preserve">   </w:t>
      </w:r>
    </w:p>
    <w:p w:rsidR="00C3322D" w:rsidRPr="00852579" w:rsidRDefault="001F232A" w:rsidP="00250595">
      <w:pPr>
        <w:jc w:val="both"/>
        <w:rPr>
          <w:rFonts w:cstheme="minorHAnsi"/>
          <w:b/>
          <w:bCs/>
          <w:color w:val="000000"/>
          <w:sz w:val="28"/>
          <w:szCs w:val="28"/>
          <w:u w:val="single"/>
        </w:rPr>
      </w:pPr>
      <w:r>
        <w:rPr>
          <w:rFonts w:cstheme="minorHAnsi"/>
          <w:b/>
          <w:bCs/>
          <w:color w:val="000000"/>
          <w:sz w:val="28"/>
          <w:szCs w:val="28"/>
          <w:u w:val="single"/>
        </w:rPr>
        <w:t>KEY SKILLS</w:t>
      </w:r>
      <w:r w:rsidR="00C3322D" w:rsidRPr="00852579">
        <w:rPr>
          <w:rFonts w:cstheme="minorHAnsi"/>
          <w:b/>
          <w:bCs/>
          <w:color w:val="000000"/>
          <w:sz w:val="28"/>
          <w:szCs w:val="28"/>
          <w:u w:val="single"/>
        </w:rPr>
        <w:t>:</w:t>
      </w:r>
    </w:p>
    <w:p w:rsidR="00E77F65" w:rsidRPr="00770D3A" w:rsidRDefault="00942259" w:rsidP="00250595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color w:val="000000"/>
          <w:sz w:val="24"/>
          <w:szCs w:val="24"/>
        </w:rPr>
      </w:pPr>
      <w:r w:rsidRPr="00B87795">
        <w:rPr>
          <w:rFonts w:cstheme="minorHAnsi"/>
          <w:color w:val="000000"/>
          <w:sz w:val="24"/>
          <w:szCs w:val="24"/>
          <w:shd w:val="clear" w:color="auto" w:fill="FFFFFF"/>
        </w:rPr>
        <w:t>Hands on experience in Coding</w:t>
      </w:r>
      <w:r w:rsidR="001D4B29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1D4B29" w:rsidRPr="00B87795">
        <w:rPr>
          <w:rFonts w:cstheme="minorHAnsi"/>
          <w:color w:val="000000"/>
          <w:sz w:val="24"/>
          <w:szCs w:val="24"/>
          <w:shd w:val="clear" w:color="auto" w:fill="FFFFFF"/>
        </w:rPr>
        <w:t xml:space="preserve"> Testing, Implementation</w:t>
      </w:r>
      <w:r w:rsidRPr="00B87795">
        <w:rPr>
          <w:rFonts w:cstheme="minorHAnsi"/>
          <w:color w:val="000000"/>
          <w:sz w:val="24"/>
          <w:szCs w:val="24"/>
          <w:shd w:val="clear" w:color="auto" w:fill="FFFFFF"/>
        </w:rPr>
        <w:t xml:space="preserve">/Maintenance Support in PHP and </w:t>
      </w:r>
      <w:proofErr w:type="spellStart"/>
      <w:r w:rsidRPr="00B87795">
        <w:rPr>
          <w:rFonts w:cstheme="minorHAnsi"/>
          <w:color w:val="000000"/>
          <w:sz w:val="24"/>
          <w:szCs w:val="24"/>
          <w:shd w:val="clear" w:color="auto" w:fill="FFFFFF"/>
        </w:rPr>
        <w:t>MySQL</w:t>
      </w:r>
      <w:proofErr w:type="spellEnd"/>
      <w:r w:rsidR="00AD3C1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770D3A" w:rsidRPr="00770D3A" w:rsidRDefault="00770D3A" w:rsidP="00770D3A">
      <w:pPr>
        <w:pStyle w:val="ListParagraph"/>
        <w:numPr>
          <w:ilvl w:val="0"/>
          <w:numId w:val="13"/>
        </w:numPr>
        <w:jc w:val="both"/>
        <w:rPr>
          <w:rStyle w:val="apple-converted-space"/>
          <w:rFonts w:cstheme="minorHAnsi"/>
          <w:bCs/>
          <w:color w:val="000000"/>
          <w:sz w:val="24"/>
          <w:szCs w:val="24"/>
        </w:rPr>
      </w:pPr>
      <w:r w:rsidRPr="004F5C81">
        <w:rPr>
          <w:rFonts w:cstheme="minorHAnsi"/>
          <w:color w:val="000000"/>
          <w:sz w:val="24"/>
          <w:szCs w:val="24"/>
          <w:shd w:val="clear" w:color="auto" w:fill="FFFFFF"/>
        </w:rPr>
        <w:t>Hands on experience in using YII Framework to develop a web application.</w:t>
      </w:r>
    </w:p>
    <w:p w:rsidR="00942259" w:rsidRDefault="00E77F65" w:rsidP="00250595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color w:val="000000"/>
          <w:sz w:val="24"/>
          <w:szCs w:val="24"/>
        </w:rPr>
      </w:pPr>
      <w:r w:rsidRPr="004F5C81">
        <w:rPr>
          <w:rFonts w:cstheme="minorHAnsi"/>
          <w:color w:val="000000"/>
          <w:sz w:val="24"/>
          <w:szCs w:val="24"/>
          <w:shd w:val="clear" w:color="auto" w:fill="FFFFFF"/>
        </w:rPr>
        <w:t xml:space="preserve">Extensive development of </w:t>
      </w:r>
      <w:proofErr w:type="spellStart"/>
      <w:r w:rsidRPr="004F5C81">
        <w:rPr>
          <w:rFonts w:cstheme="minorHAnsi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4F5C81">
        <w:rPr>
          <w:rFonts w:cstheme="minorHAnsi"/>
          <w:color w:val="000000"/>
          <w:sz w:val="24"/>
          <w:szCs w:val="24"/>
          <w:shd w:val="clear" w:color="auto" w:fill="FFFFFF"/>
        </w:rPr>
        <w:t>, JavaScript.</w:t>
      </w:r>
    </w:p>
    <w:p w:rsidR="006A3A07" w:rsidRPr="0021190F" w:rsidRDefault="008F23A4" w:rsidP="00250595">
      <w:pPr>
        <w:pStyle w:val="ListParagraph"/>
        <w:numPr>
          <w:ilvl w:val="0"/>
          <w:numId w:val="13"/>
        </w:numPr>
        <w:jc w:val="both"/>
        <w:rPr>
          <w:rStyle w:val="apple-converted-space"/>
          <w:rFonts w:cstheme="minorHAnsi"/>
          <w:bCs/>
          <w:color w:val="000000"/>
          <w:sz w:val="24"/>
          <w:szCs w:val="24"/>
        </w:rPr>
      </w:pPr>
      <w:r w:rsidRPr="004F5C81">
        <w:rPr>
          <w:rFonts w:cstheme="minorHAnsi"/>
          <w:color w:val="000000"/>
          <w:sz w:val="24"/>
          <w:szCs w:val="24"/>
          <w:shd w:val="clear" w:color="auto" w:fill="FFFFFF"/>
        </w:rPr>
        <w:t>Hand experience in E-comme</w:t>
      </w:r>
      <w:r w:rsidR="001C07DB" w:rsidRPr="004F5C81">
        <w:rPr>
          <w:rFonts w:cstheme="minorHAnsi"/>
          <w:color w:val="000000"/>
          <w:sz w:val="24"/>
          <w:szCs w:val="24"/>
          <w:shd w:val="clear" w:color="auto" w:fill="FFFFFF"/>
        </w:rPr>
        <w:t xml:space="preserve">rce open sources like </w:t>
      </w:r>
      <w:proofErr w:type="spellStart"/>
      <w:r w:rsidR="001C07DB" w:rsidRPr="004F5C81">
        <w:rPr>
          <w:rFonts w:cstheme="minorHAnsi"/>
          <w:color w:val="000000"/>
          <w:sz w:val="24"/>
          <w:szCs w:val="24"/>
          <w:shd w:val="clear" w:color="auto" w:fill="FFFFFF"/>
        </w:rPr>
        <w:t>PrestaShop</w:t>
      </w:r>
      <w:proofErr w:type="spellEnd"/>
      <w:r w:rsidR="001C07DB" w:rsidRPr="004F5C81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21190F" w:rsidRPr="004F5C81" w:rsidRDefault="0021190F" w:rsidP="00250595">
      <w:pPr>
        <w:pStyle w:val="ListParagraph"/>
        <w:numPr>
          <w:ilvl w:val="0"/>
          <w:numId w:val="13"/>
        </w:numPr>
        <w:jc w:val="both"/>
        <w:rPr>
          <w:rStyle w:val="apple-converted-space"/>
          <w:rFonts w:cstheme="minorHAnsi"/>
          <w:bCs/>
          <w:color w:val="000000"/>
          <w:sz w:val="24"/>
          <w:szCs w:val="24"/>
        </w:rPr>
      </w:pPr>
      <w: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Hands on developing mobile websites using </w:t>
      </w:r>
      <w:proofErr w:type="spellStart"/>
      <w: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J</w:t>
      </w:r>
      <w:r w:rsidR="00D4408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Query</w:t>
      </w:r>
      <w:proofErr w:type="spellEnd"/>
      <w:r w:rsidR="00D4408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 mobile and responsive CSS </w:t>
      </w:r>
      <w: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technology</w:t>
      </w:r>
      <w:r w:rsidR="002E4533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5D2254" w:rsidRPr="00C430EA" w:rsidRDefault="005D2254" w:rsidP="00250595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color w:val="000000"/>
          <w:sz w:val="24"/>
          <w:szCs w:val="24"/>
        </w:rPr>
      </w:pPr>
      <w:r w:rsidRPr="004F5C81">
        <w:rPr>
          <w:rFonts w:cstheme="minorHAnsi"/>
          <w:color w:val="000000"/>
          <w:sz w:val="24"/>
          <w:szCs w:val="24"/>
          <w:shd w:val="clear" w:color="auto" w:fill="FFFFFF"/>
        </w:rPr>
        <w:t>Quick learner and eager to learn new technologies.</w:t>
      </w:r>
    </w:p>
    <w:p w:rsidR="008507B2" w:rsidRPr="00852579" w:rsidRDefault="008507B2" w:rsidP="00250595">
      <w:pPr>
        <w:jc w:val="both"/>
        <w:rPr>
          <w:rFonts w:cstheme="minorHAnsi"/>
          <w:b/>
          <w:bCs/>
          <w:color w:val="000000"/>
          <w:sz w:val="28"/>
          <w:szCs w:val="28"/>
          <w:u w:val="single"/>
        </w:rPr>
      </w:pPr>
      <w:proofErr w:type="gramStart"/>
      <w:r w:rsidRPr="00852579">
        <w:rPr>
          <w:rFonts w:cstheme="minorHAnsi"/>
          <w:b/>
          <w:bCs/>
          <w:color w:val="000000"/>
          <w:sz w:val="28"/>
          <w:szCs w:val="28"/>
          <w:u w:val="single"/>
        </w:rPr>
        <w:t>SKILL</w:t>
      </w:r>
      <w:r w:rsidR="00CC005E" w:rsidRPr="00852579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Pr="00852579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SETS</w:t>
      </w:r>
      <w:proofErr w:type="gramEnd"/>
      <w:r w:rsidRPr="00852579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:</w:t>
      </w:r>
    </w:p>
    <w:p w:rsidR="009A50AC" w:rsidRPr="005A0D5F" w:rsidRDefault="00802FEF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Skills</w:t>
      </w:r>
      <w:r w:rsidR="00DB5DBF"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: PHP5, </w:t>
      </w:r>
      <w:proofErr w:type="spellStart"/>
      <w:r w:rsidR="00DB5DBF" w:rsidRPr="005A0D5F">
        <w:rPr>
          <w:rFonts w:cstheme="minorHAnsi"/>
          <w:color w:val="000000"/>
          <w:sz w:val="24"/>
          <w:szCs w:val="24"/>
          <w:shd w:val="clear" w:color="auto" w:fill="FFFFFF"/>
        </w:rPr>
        <w:t>MySQL</w:t>
      </w:r>
      <w:proofErr w:type="spellEnd"/>
      <w:r w:rsidR="00DB5DBF"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, Ajax, </w:t>
      </w:r>
      <w:proofErr w:type="spellStart"/>
      <w:r w:rsidR="00DB5DBF" w:rsidRPr="005A0D5F">
        <w:rPr>
          <w:rFonts w:cstheme="minorHAnsi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6C356A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C356A">
        <w:rPr>
          <w:rFonts w:cstheme="minorHAnsi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6C356A">
        <w:rPr>
          <w:rFonts w:cstheme="minorHAnsi"/>
          <w:color w:val="000000"/>
          <w:sz w:val="24"/>
          <w:szCs w:val="24"/>
          <w:shd w:val="clear" w:color="auto" w:fill="FFFFFF"/>
        </w:rPr>
        <w:t xml:space="preserve"> mobile,</w:t>
      </w:r>
      <w:r w:rsidR="00AC4A1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B5DBF" w:rsidRPr="005A0D5F">
        <w:rPr>
          <w:rFonts w:cstheme="minorHAnsi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DB5DBF" w:rsidRPr="005A0D5F">
        <w:rPr>
          <w:rFonts w:cstheme="minorHAnsi"/>
          <w:color w:val="000000"/>
          <w:sz w:val="24"/>
          <w:szCs w:val="24"/>
          <w:shd w:val="clear" w:color="auto" w:fill="FFFFFF"/>
        </w:rPr>
        <w:t>, YUI, HTML5, CSS3</w:t>
      </w:r>
      <w:r w:rsidR="005F43C7" w:rsidRPr="005A0D5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5F43C7" w:rsidRPr="005A0D5F" w:rsidRDefault="005F43C7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PHP </w:t>
      </w:r>
      <w:r w:rsidR="003C2028" w:rsidRPr="003C2028">
        <w:rPr>
          <w:rFonts w:cstheme="minorHAnsi"/>
          <w:color w:val="000000"/>
          <w:sz w:val="24"/>
          <w:szCs w:val="24"/>
          <w:shd w:val="clear" w:color="auto" w:fill="FFFFFF"/>
        </w:rPr>
        <w:t>MVC</w:t>
      </w:r>
      <w:r w:rsidR="003C202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Framework </w:t>
      </w:r>
      <w:r w:rsidR="00802FEF" w:rsidRPr="005A0D5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7C5FE3">
        <w:rPr>
          <w:rFonts w:cstheme="minorHAnsi"/>
          <w:b/>
          <w:color w:val="000000"/>
          <w:sz w:val="24"/>
          <w:szCs w:val="24"/>
          <w:shd w:val="clear" w:color="auto" w:fill="FFFFFF"/>
        </w:rPr>
        <w:t>YII</w:t>
      </w: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3E4BD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C7A96" w:rsidRPr="005A0D5F">
        <w:rPr>
          <w:rFonts w:cstheme="minorHAnsi"/>
          <w:color w:val="000000"/>
          <w:sz w:val="24"/>
          <w:szCs w:val="24"/>
          <w:shd w:val="clear" w:color="auto" w:fill="FFFFFF"/>
        </w:rPr>
        <w:t>CakePHP</w:t>
      </w:r>
      <w:proofErr w:type="spellEnd"/>
    </w:p>
    <w:p w:rsidR="00873311" w:rsidRPr="005A0D5F" w:rsidRDefault="00802FEF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PHP ecommerce:</w:t>
      </w:r>
      <w:r w:rsidR="00297E8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32F61" w:rsidRPr="005A0D5F">
        <w:rPr>
          <w:rFonts w:cstheme="minorHAnsi"/>
          <w:color w:val="000000"/>
          <w:sz w:val="24"/>
          <w:szCs w:val="24"/>
          <w:shd w:val="clear" w:color="auto" w:fill="FFFFFF"/>
        </w:rPr>
        <w:t>PrestaShop</w:t>
      </w:r>
      <w:proofErr w:type="spellEnd"/>
      <w:r w:rsidR="00297E85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403ED">
        <w:rPr>
          <w:rFonts w:cstheme="minorHAnsi"/>
          <w:color w:val="000000"/>
          <w:sz w:val="24"/>
          <w:szCs w:val="24"/>
          <w:shd w:val="clear" w:color="auto" w:fill="FFFFFF"/>
        </w:rPr>
        <w:t>U</w:t>
      </w:r>
      <w:r w:rsidR="009F36CE">
        <w:rPr>
          <w:rFonts w:cstheme="minorHAnsi"/>
          <w:color w:val="000000"/>
          <w:sz w:val="24"/>
          <w:szCs w:val="24"/>
          <w:shd w:val="clear" w:color="auto" w:fill="FFFFFF"/>
        </w:rPr>
        <w:t>bercart</w:t>
      </w:r>
      <w:proofErr w:type="spellEnd"/>
    </w:p>
    <w:p w:rsidR="00F9485E" w:rsidRPr="00C35A80" w:rsidRDefault="00F9485E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PHP-CMS</w:t>
      </w:r>
      <w:r w:rsidR="00802FEF" w:rsidRPr="005A0D5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Drupal</w:t>
      </w:r>
      <w:proofErr w:type="spellEnd"/>
    </w:p>
    <w:p w:rsidR="00C35A80" w:rsidRPr="005A0D5F" w:rsidRDefault="00C35A80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PHP Template engine:</w:t>
      </w:r>
      <w:r w:rsidRPr="00C35A8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smarty</w:t>
      </w:r>
    </w:p>
    <w:p w:rsidR="00802FEF" w:rsidRPr="005A0D5F" w:rsidRDefault="00802FEF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Payment Gateways:</w:t>
      </w:r>
      <w:r w:rsidR="00661F46"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20C9D" w:rsidRPr="005A0D5F">
        <w:rPr>
          <w:rFonts w:cstheme="minorHAnsi"/>
          <w:color w:val="000000"/>
          <w:sz w:val="24"/>
          <w:szCs w:val="24"/>
          <w:shd w:val="clear" w:color="auto" w:fill="FFFFFF"/>
        </w:rPr>
        <w:t>payu</w:t>
      </w:r>
      <w:proofErr w:type="spellEnd"/>
      <w:r w:rsidR="00420C9D" w:rsidRPr="005A0D5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063E2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20C9D" w:rsidRPr="005A0D5F">
        <w:rPr>
          <w:rFonts w:cstheme="minorHAnsi"/>
          <w:color w:val="000000"/>
          <w:sz w:val="24"/>
          <w:szCs w:val="24"/>
          <w:shd w:val="clear" w:color="auto" w:fill="FFFFFF"/>
        </w:rPr>
        <w:t>ato</w:t>
      </w:r>
      <w:r w:rsidR="004D4570">
        <w:rPr>
          <w:rFonts w:cstheme="minorHAnsi"/>
          <w:color w:val="000000"/>
          <w:sz w:val="24"/>
          <w:szCs w:val="24"/>
          <w:shd w:val="clear" w:color="auto" w:fill="FFFFFF"/>
        </w:rPr>
        <w:t>m</w:t>
      </w:r>
      <w:r w:rsidR="005D47B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D47BC">
        <w:rPr>
          <w:rFonts w:cstheme="minorHAnsi"/>
          <w:color w:val="000000"/>
          <w:sz w:val="24"/>
          <w:szCs w:val="24"/>
          <w:shd w:val="clear" w:color="auto" w:fill="FFFFFF"/>
        </w:rPr>
        <w:t>bill</w:t>
      </w:r>
      <w:r w:rsidR="00D564BB">
        <w:rPr>
          <w:rFonts w:cstheme="minorHAnsi"/>
          <w:color w:val="000000"/>
          <w:sz w:val="24"/>
          <w:szCs w:val="24"/>
          <w:shd w:val="clear" w:color="auto" w:fill="FFFFFF"/>
        </w:rPr>
        <w:t>desk</w:t>
      </w:r>
      <w:proofErr w:type="spellEnd"/>
    </w:p>
    <w:p w:rsidR="00661F46" w:rsidRPr="005A0D5F" w:rsidRDefault="00F37DDA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WEB Server</w:t>
      </w:r>
      <w:r w:rsidR="0002472B"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063E2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LAMP,</w:t>
      </w:r>
      <w:r w:rsidR="00063E2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WAMP</w:t>
      </w:r>
    </w:p>
    <w:p w:rsidR="0002472B" w:rsidRPr="005A0D5F" w:rsidRDefault="000D1925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Operating Systems : Windows Enterprise, Linux</w:t>
      </w:r>
    </w:p>
    <w:p w:rsidR="00F25315" w:rsidRPr="005A0D5F" w:rsidRDefault="00F25315" w:rsidP="00CD4BB3">
      <w:pPr>
        <w:pStyle w:val="ListParagraph"/>
        <w:numPr>
          <w:ilvl w:val="0"/>
          <w:numId w:val="16"/>
        </w:numPr>
        <w:rPr>
          <w:rStyle w:val="apple-converted-space"/>
          <w:rFonts w:cstheme="minorHAnsi"/>
          <w:sz w:val="24"/>
          <w:szCs w:val="24"/>
          <w:lang w:val="en-US" w:eastAsia="zh-CN"/>
        </w:rPr>
      </w:pPr>
      <w:r w:rsidRPr="005A0D5F">
        <w:rPr>
          <w:rFonts w:cstheme="minorHAnsi"/>
          <w:color w:val="000000"/>
          <w:sz w:val="24"/>
          <w:szCs w:val="24"/>
          <w:shd w:val="clear" w:color="auto" w:fill="FFFFFF"/>
        </w:rPr>
        <w:t>Tools / Software:</w:t>
      </w:r>
      <w:r w:rsidR="00B05FD4"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 Net beans,</w:t>
      </w:r>
      <w:r w:rsidR="00EA6C33" w:rsidRPr="005A0D5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05FD4" w:rsidRPr="005A0D5F">
        <w:rPr>
          <w:rFonts w:cstheme="minorHAnsi"/>
          <w:color w:val="000000"/>
          <w:sz w:val="24"/>
          <w:szCs w:val="24"/>
          <w:shd w:val="clear" w:color="auto" w:fill="FFFFFF"/>
        </w:rPr>
        <w:t>Eclipse,</w:t>
      </w:r>
      <w:r w:rsidRPr="005A0D5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B05FD4" w:rsidRPr="005A0D5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php</w:t>
      </w:r>
      <w:r w:rsidR="00D9405E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-</w:t>
      </w:r>
      <w:r w:rsidR="00B05FD4" w:rsidRPr="005A0D5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myadmin</w:t>
      </w:r>
      <w:proofErr w:type="spellEnd"/>
    </w:p>
    <w:p w:rsidR="003C772C" w:rsidRPr="005A0D5F" w:rsidRDefault="003C772C" w:rsidP="00CD4BB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 w:eastAsia="zh-CN"/>
        </w:rPr>
      </w:pPr>
      <w:r w:rsidRPr="005A0D5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lastRenderedPageBreak/>
        <w:t>Other Skills: java j2ee,</w:t>
      </w:r>
      <w:r w:rsidR="00EF4CA4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junit,</w:t>
      </w:r>
      <w:r w:rsidR="005A0DC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C,C</w:t>
      </w:r>
      <w:r w:rsidRPr="005A0D5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++</w:t>
      </w:r>
    </w:p>
    <w:p w:rsidR="00DE779E" w:rsidRPr="00852C19" w:rsidRDefault="00852C19" w:rsidP="00DF5D90">
      <w:pPr>
        <w:pStyle w:val="NormalWeb"/>
        <w:shd w:val="clear" w:color="auto" w:fill="FFFFFF"/>
        <w:spacing w:line="251" w:lineRule="atLeast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ROLE</w:t>
      </w:r>
      <w:r w:rsidR="00DE779E" w:rsidRPr="00852C19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&amp; </w:t>
      </w:r>
      <w:r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CONTRIBUTION</w:t>
      </w:r>
      <w:r w:rsidR="00DE779E" w:rsidRPr="00852C19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: Developer</w:t>
      </w:r>
    </w:p>
    <w:p w:rsidR="00D148CA" w:rsidRDefault="00077F35" w:rsidP="00077F35">
      <w:pPr>
        <w:pStyle w:val="NormalWeb"/>
        <w:numPr>
          <w:ilvl w:val="0"/>
          <w:numId w:val="17"/>
        </w:numPr>
        <w:shd w:val="clear" w:color="auto" w:fill="FFFFFF"/>
        <w:spacing w:line="251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Development of reusable code.</w:t>
      </w:r>
    </w:p>
    <w:p w:rsidR="002C7827" w:rsidRDefault="002C7827" w:rsidP="002C7827">
      <w:pPr>
        <w:pStyle w:val="ListParagraph"/>
        <w:numPr>
          <w:ilvl w:val="0"/>
          <w:numId w:val="17"/>
        </w:numPr>
        <w:jc w:val="both"/>
        <w:rPr>
          <w:rFonts w:cstheme="minorHAnsi"/>
          <w:bCs/>
          <w:color w:val="000000"/>
          <w:sz w:val="24"/>
          <w:szCs w:val="24"/>
        </w:rPr>
      </w:pPr>
      <w:r w:rsidRPr="00C430EA">
        <w:rPr>
          <w:rFonts w:cstheme="minorHAnsi"/>
          <w:bCs/>
          <w:color w:val="000000"/>
          <w:sz w:val="24"/>
          <w:szCs w:val="24"/>
        </w:rPr>
        <w:t>Planning and conducting cross-browser</w:t>
      </w:r>
      <w:r>
        <w:rPr>
          <w:rFonts w:cstheme="minorHAnsi"/>
          <w:bCs/>
          <w:color w:val="000000"/>
          <w:sz w:val="24"/>
          <w:szCs w:val="24"/>
        </w:rPr>
        <w:t xml:space="preserve"> usability testing against W3C.</w:t>
      </w:r>
    </w:p>
    <w:p w:rsidR="002C7827" w:rsidRPr="002C7827" w:rsidRDefault="00D148CA" w:rsidP="002C7827">
      <w:pPr>
        <w:pStyle w:val="ListParagraph"/>
        <w:numPr>
          <w:ilvl w:val="0"/>
          <w:numId w:val="17"/>
        </w:numPr>
        <w:jc w:val="both"/>
        <w:rPr>
          <w:rStyle w:val="apple-converted-space"/>
          <w:rFonts w:cstheme="minorHAnsi"/>
          <w:bCs/>
          <w:color w:val="000000"/>
          <w:sz w:val="24"/>
          <w:szCs w:val="24"/>
        </w:rPr>
      </w:pPr>
      <w:r w:rsidRPr="002C7827">
        <w:rPr>
          <w:rFonts w:cstheme="minorHAnsi"/>
          <w:color w:val="000000"/>
          <w:sz w:val="24"/>
          <w:szCs w:val="24"/>
        </w:rPr>
        <w:t>Understand the business and functional requirements</w:t>
      </w:r>
      <w:r w:rsidRPr="002C7827">
        <w:rPr>
          <w:rStyle w:val="apple-converted-space"/>
          <w:rFonts w:cstheme="minorHAnsi"/>
          <w:color w:val="000000"/>
        </w:rPr>
        <w:t>.</w:t>
      </w:r>
    </w:p>
    <w:p w:rsidR="00F26B61" w:rsidRPr="00852579" w:rsidRDefault="00C74E62" w:rsidP="00250595">
      <w:pPr>
        <w:jc w:val="both"/>
        <w:rPr>
          <w:rFonts w:cstheme="minorHAnsi"/>
          <w:b/>
          <w:sz w:val="28"/>
          <w:szCs w:val="28"/>
          <w:u w:val="single"/>
        </w:rPr>
      </w:pPr>
      <w:r w:rsidRPr="00852579">
        <w:rPr>
          <w:rFonts w:cstheme="minorHAnsi"/>
          <w:b/>
          <w:sz w:val="28"/>
          <w:szCs w:val="28"/>
          <w:u w:val="single"/>
        </w:rPr>
        <w:t>PROJECTS:</w:t>
      </w:r>
    </w:p>
    <w:p w:rsidR="007E278A" w:rsidRPr="00FB2192" w:rsidRDefault="00FD289B" w:rsidP="009F4C34">
      <w:pPr>
        <w:jc w:val="both"/>
        <w:rPr>
          <w:rFonts w:cstheme="minorHAnsi"/>
          <w:b/>
          <w:color w:val="000000"/>
          <w:sz w:val="28"/>
          <w:szCs w:val="28"/>
        </w:rPr>
      </w:pPr>
      <w:r w:rsidRPr="00FB2192">
        <w:rPr>
          <w:rFonts w:cstheme="minorHAnsi"/>
          <w:b/>
          <w:color w:val="000000"/>
          <w:sz w:val="28"/>
          <w:szCs w:val="28"/>
        </w:rPr>
        <w:t>1</w:t>
      </w:r>
      <w:r w:rsidR="009F4C34" w:rsidRPr="00FB2192">
        <w:rPr>
          <w:rFonts w:cstheme="minorHAnsi"/>
          <w:b/>
          <w:color w:val="000000"/>
          <w:sz w:val="28"/>
          <w:szCs w:val="28"/>
        </w:rPr>
        <w:t xml:space="preserve">. </w:t>
      </w:r>
      <w:r w:rsidR="006C2BB9" w:rsidRPr="00FB2192">
        <w:rPr>
          <w:rFonts w:cstheme="minorHAnsi"/>
          <w:b/>
          <w:color w:val="000000"/>
          <w:sz w:val="28"/>
          <w:szCs w:val="28"/>
        </w:rPr>
        <w:t>Shop.rcom.co.in</w:t>
      </w:r>
      <w:r w:rsidR="002D0C82" w:rsidRPr="00FB2192">
        <w:rPr>
          <w:rFonts w:cstheme="minorHAnsi"/>
          <w:b/>
          <w:color w:val="000000"/>
          <w:sz w:val="28"/>
          <w:szCs w:val="28"/>
        </w:rPr>
        <w:t xml:space="preserve">  </w:t>
      </w:r>
    </w:p>
    <w:p w:rsidR="009F4C34" w:rsidRPr="00C41288" w:rsidRDefault="002E6BCB" w:rsidP="009F4C34">
      <w:pPr>
        <w:jc w:val="both"/>
        <w:rPr>
          <w:rFonts w:cstheme="minorHAnsi"/>
          <w:color w:val="000000"/>
          <w:sz w:val="24"/>
          <w:szCs w:val="24"/>
        </w:rPr>
      </w:pPr>
      <w:r w:rsidRPr="002E6BCB">
        <w:rPr>
          <w:rFonts w:cstheme="minorHAnsi"/>
          <w:b/>
          <w:sz w:val="24"/>
          <w:szCs w:val="24"/>
        </w:rPr>
        <w:t>URL</w:t>
      </w:r>
      <w:r>
        <w:rPr>
          <w:rFonts w:cstheme="minorHAnsi"/>
          <w:sz w:val="24"/>
          <w:szCs w:val="24"/>
        </w:rPr>
        <w:t xml:space="preserve">: </w:t>
      </w:r>
      <w:hyperlink r:id="rId6" w:history="1">
        <w:r w:rsidR="009F4C34" w:rsidRPr="00C41288">
          <w:rPr>
            <w:rStyle w:val="Hyperlink"/>
            <w:rFonts w:cstheme="minorHAnsi"/>
            <w:sz w:val="24"/>
            <w:szCs w:val="24"/>
          </w:rPr>
          <w:t>http://shop.rcom.co.in/</w:t>
        </w:r>
      </w:hyperlink>
      <w:r w:rsidR="002D0C82">
        <w:rPr>
          <w:rFonts w:cstheme="minorHAnsi"/>
          <w:sz w:val="24"/>
          <w:szCs w:val="24"/>
        </w:rPr>
        <w:t xml:space="preserve"> </w:t>
      </w:r>
    </w:p>
    <w:p w:rsidR="00F91039" w:rsidRDefault="009F4C34" w:rsidP="009F4C34">
      <w:pPr>
        <w:jc w:val="both"/>
        <w:rPr>
          <w:rFonts w:cstheme="minorHAnsi"/>
          <w:color w:val="000000"/>
          <w:sz w:val="24"/>
          <w:szCs w:val="24"/>
        </w:rPr>
      </w:pPr>
      <w:r w:rsidRPr="002E6BCB">
        <w:rPr>
          <w:rFonts w:cstheme="minorHAnsi"/>
          <w:b/>
          <w:color w:val="000000"/>
          <w:sz w:val="24"/>
          <w:szCs w:val="24"/>
        </w:rPr>
        <w:t>Description</w:t>
      </w:r>
      <w:r w:rsidRPr="00EC3C52">
        <w:rPr>
          <w:rFonts w:cstheme="minorHAnsi"/>
          <w:b/>
          <w:color w:val="000000"/>
          <w:sz w:val="24"/>
          <w:szCs w:val="24"/>
        </w:rPr>
        <w:t xml:space="preserve">: </w:t>
      </w:r>
      <w:r w:rsidRPr="00EA5455">
        <w:rPr>
          <w:rFonts w:cstheme="minorHAnsi"/>
          <w:color w:val="000000"/>
          <w:sz w:val="24"/>
          <w:szCs w:val="24"/>
        </w:rPr>
        <w:t>shop.rcom.co.in</w:t>
      </w:r>
      <w:r w:rsidR="00252896">
        <w:rPr>
          <w:rFonts w:cstheme="minorHAnsi"/>
          <w:color w:val="000000"/>
          <w:sz w:val="24"/>
          <w:szCs w:val="24"/>
        </w:rPr>
        <w:t xml:space="preserve"> </w:t>
      </w:r>
      <w:r w:rsidR="00D05C42" w:rsidRPr="00EC3C52">
        <w:rPr>
          <w:rFonts w:cstheme="minorHAnsi"/>
          <w:color w:val="000000"/>
          <w:sz w:val="24"/>
          <w:szCs w:val="24"/>
        </w:rPr>
        <w:t>is</w:t>
      </w:r>
      <w:r w:rsidR="00DC6274">
        <w:rPr>
          <w:rFonts w:cstheme="minorHAnsi"/>
          <w:color w:val="000000"/>
          <w:sz w:val="24"/>
          <w:szCs w:val="24"/>
        </w:rPr>
        <w:t xml:space="preserve"> an ecommerce application for </w:t>
      </w:r>
      <w:r w:rsidR="00DC6274" w:rsidRPr="00EC3C52">
        <w:rPr>
          <w:rFonts w:cstheme="minorHAnsi"/>
          <w:b/>
          <w:color w:val="000000"/>
          <w:sz w:val="24"/>
          <w:szCs w:val="24"/>
        </w:rPr>
        <w:t>Reliance Communications</w:t>
      </w:r>
      <w:r w:rsidR="00D05C42" w:rsidRPr="00EC3C52">
        <w:rPr>
          <w:rFonts w:cstheme="minorHAnsi"/>
          <w:color w:val="000000"/>
          <w:sz w:val="24"/>
          <w:szCs w:val="24"/>
        </w:rPr>
        <w:t>.</w:t>
      </w:r>
      <w:r w:rsidR="000260CD" w:rsidRPr="00EC3C52">
        <w:rPr>
          <w:rFonts w:cstheme="minorHAnsi"/>
          <w:color w:val="000000"/>
          <w:sz w:val="24"/>
          <w:szCs w:val="24"/>
        </w:rPr>
        <w:t xml:space="preserve"> </w:t>
      </w:r>
      <w:r w:rsidR="00F91039">
        <w:rPr>
          <w:rFonts w:cstheme="minorHAnsi"/>
          <w:color w:val="000000"/>
          <w:sz w:val="24"/>
          <w:szCs w:val="24"/>
        </w:rPr>
        <w:t xml:space="preserve">This website features latest mobile phones, </w:t>
      </w:r>
      <w:r w:rsidR="005B73B2">
        <w:rPr>
          <w:rFonts w:cstheme="minorHAnsi"/>
          <w:color w:val="000000"/>
          <w:sz w:val="24"/>
          <w:szCs w:val="24"/>
        </w:rPr>
        <w:t>tablets, data</w:t>
      </w:r>
      <w:r w:rsidR="00F91039">
        <w:rPr>
          <w:rFonts w:cstheme="minorHAnsi"/>
          <w:color w:val="000000"/>
          <w:sz w:val="24"/>
          <w:szCs w:val="24"/>
        </w:rPr>
        <w:t xml:space="preserve"> cards with exciting plans from reliance communications.</w:t>
      </w:r>
    </w:p>
    <w:p w:rsidR="009C5150" w:rsidRPr="009C5150" w:rsidRDefault="009C5150" w:rsidP="009F4C3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This website also features </w:t>
      </w:r>
      <w:r w:rsidR="00122B46">
        <w:rPr>
          <w:rFonts w:cstheme="minorHAnsi"/>
          <w:color w:val="000000"/>
          <w:sz w:val="24"/>
          <w:szCs w:val="24"/>
        </w:rPr>
        <w:t>latest data</w:t>
      </w:r>
      <w:r>
        <w:rPr>
          <w:rFonts w:cstheme="minorHAnsi"/>
          <w:color w:val="000000"/>
          <w:sz w:val="24"/>
          <w:szCs w:val="24"/>
        </w:rPr>
        <w:t xml:space="preserve"> and talk time plans from </w:t>
      </w:r>
      <w:r w:rsidR="00EF2191">
        <w:rPr>
          <w:rFonts w:cstheme="minorHAnsi"/>
          <w:color w:val="000000"/>
          <w:sz w:val="24"/>
          <w:szCs w:val="24"/>
        </w:rPr>
        <w:t>reliance</w:t>
      </w:r>
      <w:r>
        <w:rPr>
          <w:rFonts w:cstheme="minorHAnsi"/>
          <w:color w:val="000000"/>
          <w:sz w:val="24"/>
          <w:szCs w:val="24"/>
        </w:rPr>
        <w:t xml:space="preserve"> communications.</w:t>
      </w:r>
    </w:p>
    <w:p w:rsidR="009F4C34" w:rsidRPr="008C7D1C" w:rsidRDefault="009F4C34" w:rsidP="009F4C34">
      <w:pPr>
        <w:jc w:val="both"/>
        <w:rPr>
          <w:rFonts w:cstheme="minorHAnsi"/>
          <w:color w:val="000000"/>
          <w:sz w:val="24"/>
          <w:szCs w:val="24"/>
        </w:rPr>
      </w:pPr>
      <w:r w:rsidRPr="008C7D1C">
        <w:rPr>
          <w:rFonts w:cstheme="minorHAnsi"/>
          <w:b/>
          <w:color w:val="000000"/>
          <w:sz w:val="24"/>
          <w:szCs w:val="24"/>
        </w:rPr>
        <w:t>Role:</w:t>
      </w:r>
      <w:r w:rsidRPr="008C7D1C">
        <w:rPr>
          <w:rFonts w:cstheme="minorHAnsi"/>
          <w:color w:val="000000"/>
          <w:sz w:val="24"/>
          <w:szCs w:val="24"/>
        </w:rPr>
        <w:t xml:space="preserve"> Developer.</w:t>
      </w:r>
    </w:p>
    <w:p w:rsidR="009F4C34" w:rsidRPr="008C7D1C" w:rsidRDefault="009F4C34" w:rsidP="009F4C34">
      <w:pPr>
        <w:jc w:val="both"/>
        <w:rPr>
          <w:rFonts w:cstheme="minorHAnsi"/>
          <w:color w:val="000000"/>
          <w:sz w:val="24"/>
          <w:szCs w:val="24"/>
        </w:rPr>
      </w:pPr>
      <w:r w:rsidRPr="008C7D1C">
        <w:rPr>
          <w:rFonts w:cstheme="minorHAnsi"/>
          <w:b/>
          <w:color w:val="000000"/>
          <w:sz w:val="24"/>
          <w:szCs w:val="24"/>
        </w:rPr>
        <w:t>Tools &amp; Technologies:</w:t>
      </w:r>
      <w:r w:rsidRPr="008C7D1C">
        <w:rPr>
          <w:rFonts w:cstheme="minorHAnsi"/>
          <w:color w:val="000000"/>
          <w:sz w:val="24"/>
          <w:szCs w:val="24"/>
        </w:rPr>
        <w:t> </w:t>
      </w:r>
      <w:r w:rsidR="00FF4FF8" w:rsidRPr="008C7D1C">
        <w:rPr>
          <w:rFonts w:cstheme="minorHAnsi"/>
          <w:color w:val="000000"/>
          <w:sz w:val="24"/>
          <w:szCs w:val="24"/>
        </w:rPr>
        <w:t>PHP,</w:t>
      </w:r>
      <w:r w:rsidRPr="008C7D1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7D1C">
        <w:rPr>
          <w:rFonts w:cstheme="minorHAnsi"/>
          <w:color w:val="000000"/>
          <w:sz w:val="24"/>
          <w:szCs w:val="24"/>
        </w:rPr>
        <w:t>Prestashop</w:t>
      </w:r>
      <w:proofErr w:type="spellEnd"/>
      <w:r w:rsidRPr="008C7D1C">
        <w:rPr>
          <w:rFonts w:cstheme="minorHAnsi"/>
          <w:color w:val="000000"/>
          <w:sz w:val="24"/>
          <w:szCs w:val="24"/>
        </w:rPr>
        <w:t xml:space="preserve"> </w:t>
      </w:r>
      <w:r w:rsidR="00FF4FF8">
        <w:rPr>
          <w:rFonts w:cstheme="minorHAnsi"/>
          <w:color w:val="000000"/>
          <w:sz w:val="24"/>
          <w:szCs w:val="24"/>
        </w:rPr>
        <w:t>Framework,</w:t>
      </w:r>
      <w:r w:rsidR="00AE2481">
        <w:rPr>
          <w:rFonts w:cstheme="minorHAnsi"/>
          <w:color w:val="000000"/>
          <w:sz w:val="24"/>
          <w:szCs w:val="24"/>
        </w:rPr>
        <w:t xml:space="preserve"> smarty templates</w:t>
      </w:r>
      <w:r w:rsidR="00FF4FF8">
        <w:rPr>
          <w:rFonts w:cstheme="minorHAnsi"/>
          <w:color w:val="000000"/>
          <w:sz w:val="24"/>
          <w:szCs w:val="24"/>
        </w:rPr>
        <w:t>,</w:t>
      </w:r>
      <w:r w:rsidR="00FF4FF8" w:rsidRPr="008C7D1C">
        <w:rPr>
          <w:rFonts w:cstheme="minorHAnsi"/>
          <w:color w:val="000000"/>
          <w:sz w:val="24"/>
          <w:szCs w:val="24"/>
        </w:rPr>
        <w:t xml:space="preserve"> CSS</w:t>
      </w:r>
      <w:r w:rsidRPr="008C7D1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FF4FF8">
        <w:rPr>
          <w:rFonts w:cstheme="minorHAnsi"/>
          <w:color w:val="000000"/>
          <w:sz w:val="24"/>
          <w:szCs w:val="24"/>
        </w:rPr>
        <w:t>Jquery</w:t>
      </w:r>
      <w:proofErr w:type="spellEnd"/>
      <w:r w:rsidRPr="008C7D1C">
        <w:rPr>
          <w:rFonts w:cstheme="minorHAnsi"/>
          <w:color w:val="000000"/>
          <w:sz w:val="24"/>
          <w:szCs w:val="24"/>
        </w:rPr>
        <w:t xml:space="preserve">, </w:t>
      </w:r>
      <w:r w:rsidR="00FF4FF8">
        <w:rPr>
          <w:rFonts w:cstheme="minorHAnsi"/>
          <w:color w:val="000000"/>
          <w:sz w:val="24"/>
          <w:szCs w:val="24"/>
        </w:rPr>
        <w:t>Ajax</w:t>
      </w:r>
      <w:r w:rsidRPr="008C7D1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C7D1C">
        <w:rPr>
          <w:rFonts w:cstheme="minorHAnsi"/>
          <w:color w:val="000000"/>
          <w:sz w:val="24"/>
          <w:szCs w:val="24"/>
        </w:rPr>
        <w:t>MySQL</w:t>
      </w:r>
      <w:proofErr w:type="spellEnd"/>
      <w:r w:rsidRPr="008C7D1C">
        <w:rPr>
          <w:rFonts w:cstheme="minorHAnsi"/>
          <w:color w:val="000000"/>
          <w:sz w:val="24"/>
          <w:szCs w:val="24"/>
        </w:rPr>
        <w:t>.</w:t>
      </w:r>
    </w:p>
    <w:p w:rsidR="005D0715" w:rsidRPr="00FB2192" w:rsidRDefault="00C83DB9" w:rsidP="009F4C34">
      <w:pPr>
        <w:jc w:val="both"/>
        <w:rPr>
          <w:rFonts w:cstheme="minorHAnsi"/>
          <w:b/>
          <w:color w:val="000000"/>
          <w:sz w:val="28"/>
          <w:szCs w:val="28"/>
        </w:rPr>
      </w:pPr>
      <w:r w:rsidRPr="00FB2192">
        <w:rPr>
          <w:rFonts w:cstheme="minorHAnsi"/>
          <w:b/>
          <w:color w:val="000000"/>
          <w:sz w:val="28"/>
          <w:szCs w:val="28"/>
        </w:rPr>
        <w:t>2</w:t>
      </w:r>
      <w:r w:rsidR="009F4C34" w:rsidRPr="00FB2192">
        <w:rPr>
          <w:rFonts w:cstheme="minorHAnsi"/>
          <w:b/>
          <w:color w:val="000000"/>
          <w:sz w:val="28"/>
          <w:szCs w:val="28"/>
        </w:rPr>
        <w:t xml:space="preserve">. </w:t>
      </w:r>
      <w:r w:rsidR="001E2D90" w:rsidRPr="00FB2192"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r w:rsidR="006D39DE" w:rsidRPr="00FB2192">
        <w:rPr>
          <w:rFonts w:cstheme="minorHAnsi"/>
          <w:b/>
          <w:color w:val="000000"/>
          <w:sz w:val="28"/>
          <w:szCs w:val="28"/>
        </w:rPr>
        <w:t>Saral</w:t>
      </w:r>
      <w:proofErr w:type="spellEnd"/>
      <w:r w:rsidR="006D39DE" w:rsidRPr="00FB2192">
        <w:rPr>
          <w:rFonts w:cstheme="minorHAnsi"/>
          <w:b/>
          <w:color w:val="000000"/>
          <w:sz w:val="28"/>
          <w:szCs w:val="28"/>
        </w:rPr>
        <w:t xml:space="preserve"> health</w:t>
      </w:r>
      <w:r w:rsidR="00207530" w:rsidRPr="00FB2192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9F4C34" w:rsidRPr="005D1F8E" w:rsidRDefault="00CB3BBE" w:rsidP="009F4C34">
      <w:pPr>
        <w:jc w:val="both"/>
        <w:rPr>
          <w:rFonts w:cstheme="minorHAnsi"/>
          <w:color w:val="000000"/>
          <w:sz w:val="24"/>
          <w:szCs w:val="24"/>
        </w:rPr>
      </w:pPr>
      <w:r w:rsidRPr="00CB3BBE">
        <w:rPr>
          <w:rFonts w:cstheme="minorHAnsi"/>
          <w:b/>
          <w:sz w:val="24"/>
          <w:szCs w:val="24"/>
        </w:rPr>
        <w:t>URL:</w:t>
      </w:r>
      <w:r>
        <w:rPr>
          <w:rFonts w:cstheme="minorHAnsi"/>
          <w:sz w:val="24"/>
          <w:szCs w:val="24"/>
        </w:rPr>
        <w:t xml:space="preserve"> </w:t>
      </w:r>
      <w:hyperlink r:id="rId7" w:history="1">
        <w:r w:rsidR="009F4C34" w:rsidRPr="005D1F8E">
          <w:rPr>
            <w:rStyle w:val="Hyperlink"/>
            <w:rFonts w:cstheme="minorHAnsi"/>
            <w:sz w:val="24"/>
            <w:szCs w:val="24"/>
          </w:rPr>
          <w:t>http://www.saralhealth.com</w:t>
        </w:r>
      </w:hyperlink>
    </w:p>
    <w:p w:rsidR="005B73B2" w:rsidRDefault="00BF0BAA" w:rsidP="009F4C34">
      <w:pPr>
        <w:jc w:val="both"/>
        <w:rPr>
          <w:rFonts w:cstheme="minorHAnsi"/>
          <w:color w:val="000000"/>
          <w:sz w:val="24"/>
          <w:szCs w:val="24"/>
        </w:rPr>
      </w:pPr>
      <w:r w:rsidRPr="00EA5455">
        <w:rPr>
          <w:rFonts w:cstheme="minorHAnsi"/>
          <w:b/>
          <w:color w:val="000000"/>
          <w:sz w:val="24"/>
          <w:szCs w:val="24"/>
        </w:rPr>
        <w:t>Description</w:t>
      </w:r>
      <w:r w:rsidRPr="00BF0BAA">
        <w:rPr>
          <w:rFonts w:cstheme="minorHAnsi"/>
          <w:b/>
          <w:color w:val="000000"/>
          <w:sz w:val="24"/>
          <w:szCs w:val="24"/>
        </w:rPr>
        <w:t xml:space="preserve">: </w:t>
      </w:r>
      <w:proofErr w:type="spellStart"/>
      <w:r w:rsidR="009F4C34" w:rsidRPr="00EA5455">
        <w:rPr>
          <w:rFonts w:cstheme="minorHAnsi"/>
          <w:color w:val="000000"/>
          <w:sz w:val="24"/>
          <w:szCs w:val="24"/>
        </w:rPr>
        <w:t>Saralhealth</w:t>
      </w:r>
      <w:proofErr w:type="spellEnd"/>
      <w:r w:rsidR="009F4C34" w:rsidRPr="005D1F8E">
        <w:rPr>
          <w:rFonts w:cstheme="minorHAnsi"/>
          <w:color w:val="000000"/>
          <w:sz w:val="24"/>
          <w:szCs w:val="24"/>
        </w:rPr>
        <w:t xml:space="preserve"> is a premium health site based on </w:t>
      </w:r>
      <w:proofErr w:type="spellStart"/>
      <w:r w:rsidR="009F4C34" w:rsidRPr="001C10F5">
        <w:rPr>
          <w:rFonts w:cstheme="minorHAnsi"/>
          <w:color w:val="000000"/>
          <w:sz w:val="24"/>
          <w:szCs w:val="24"/>
        </w:rPr>
        <w:t>drupal</w:t>
      </w:r>
      <w:proofErr w:type="spellEnd"/>
      <w:r w:rsidR="001C10F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C10F5">
        <w:rPr>
          <w:rFonts w:cstheme="minorHAnsi"/>
          <w:color w:val="000000"/>
          <w:sz w:val="24"/>
          <w:szCs w:val="24"/>
        </w:rPr>
        <w:t>cms</w:t>
      </w:r>
      <w:proofErr w:type="spellEnd"/>
      <w:r w:rsidR="009F4C34" w:rsidRPr="005D1F8E">
        <w:rPr>
          <w:rFonts w:cstheme="minorHAnsi"/>
          <w:color w:val="000000"/>
          <w:sz w:val="24"/>
          <w:szCs w:val="24"/>
        </w:rPr>
        <w:t>.</w:t>
      </w:r>
      <w:r w:rsidR="003D19BC">
        <w:rPr>
          <w:rFonts w:cstheme="minorHAnsi"/>
          <w:color w:val="000000"/>
          <w:sz w:val="24"/>
          <w:szCs w:val="24"/>
        </w:rPr>
        <w:t xml:space="preserve"> </w:t>
      </w:r>
      <w:r w:rsidR="003805B5">
        <w:rPr>
          <w:rFonts w:cstheme="minorHAnsi"/>
          <w:color w:val="000000"/>
          <w:sz w:val="24"/>
          <w:szCs w:val="24"/>
        </w:rPr>
        <w:t>This website features</w:t>
      </w:r>
      <w:r w:rsidR="003547B1">
        <w:rPr>
          <w:rFonts w:cstheme="minorHAnsi"/>
          <w:color w:val="000000"/>
          <w:sz w:val="24"/>
          <w:szCs w:val="24"/>
        </w:rPr>
        <w:t xml:space="preserve"> </w:t>
      </w:r>
      <w:r w:rsidR="00413977">
        <w:rPr>
          <w:rFonts w:cstheme="minorHAnsi"/>
          <w:color w:val="000000"/>
          <w:sz w:val="24"/>
          <w:szCs w:val="24"/>
        </w:rPr>
        <w:t>various health</w:t>
      </w:r>
      <w:r w:rsidR="003547B1">
        <w:rPr>
          <w:rFonts w:cstheme="minorHAnsi"/>
          <w:color w:val="000000"/>
          <w:sz w:val="24"/>
          <w:szCs w:val="24"/>
        </w:rPr>
        <w:t xml:space="preserve"> </w:t>
      </w:r>
      <w:r w:rsidR="00413977">
        <w:rPr>
          <w:rFonts w:cstheme="minorHAnsi"/>
          <w:color w:val="000000"/>
          <w:sz w:val="24"/>
          <w:szCs w:val="24"/>
        </w:rPr>
        <w:t>products, health</w:t>
      </w:r>
      <w:r w:rsidR="0060741D">
        <w:rPr>
          <w:rFonts w:cstheme="minorHAnsi"/>
          <w:color w:val="000000"/>
          <w:sz w:val="24"/>
          <w:szCs w:val="24"/>
        </w:rPr>
        <w:t xml:space="preserve"> related news and articles.</w:t>
      </w:r>
      <w:r w:rsidR="00216991">
        <w:rPr>
          <w:rFonts w:cstheme="minorHAnsi"/>
          <w:color w:val="000000"/>
          <w:sz w:val="24"/>
          <w:szCs w:val="24"/>
        </w:rPr>
        <w:t xml:space="preserve"> </w:t>
      </w:r>
    </w:p>
    <w:p w:rsidR="004F2573" w:rsidRDefault="004F2573" w:rsidP="009F4C34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This website also offers various medical facilities like doctor appointment, home nurse booking etc.</w:t>
      </w:r>
    </w:p>
    <w:p w:rsidR="00826B42" w:rsidRPr="008C7D1C" w:rsidRDefault="00826B42" w:rsidP="00826B42">
      <w:pPr>
        <w:jc w:val="both"/>
        <w:rPr>
          <w:rFonts w:cstheme="minorHAnsi"/>
          <w:color w:val="000000"/>
          <w:sz w:val="24"/>
          <w:szCs w:val="24"/>
        </w:rPr>
      </w:pPr>
      <w:r w:rsidRPr="008C7D1C">
        <w:rPr>
          <w:rFonts w:cstheme="minorHAnsi"/>
          <w:b/>
          <w:color w:val="000000"/>
          <w:sz w:val="24"/>
          <w:szCs w:val="24"/>
        </w:rPr>
        <w:t>Role:</w:t>
      </w:r>
      <w:r w:rsidRPr="008C7D1C">
        <w:rPr>
          <w:rFonts w:cstheme="minorHAnsi"/>
          <w:color w:val="000000"/>
          <w:sz w:val="24"/>
          <w:szCs w:val="24"/>
        </w:rPr>
        <w:t xml:space="preserve"> Developer.</w:t>
      </w:r>
    </w:p>
    <w:p w:rsidR="003F377D" w:rsidRPr="005D1F8E" w:rsidRDefault="003F377D" w:rsidP="003F377D">
      <w:pPr>
        <w:jc w:val="both"/>
        <w:rPr>
          <w:rFonts w:cstheme="minorHAnsi"/>
          <w:color w:val="000000"/>
          <w:sz w:val="24"/>
          <w:szCs w:val="24"/>
        </w:rPr>
      </w:pPr>
      <w:r w:rsidRPr="005D1F8E">
        <w:rPr>
          <w:rFonts w:cstheme="minorHAnsi"/>
          <w:b/>
          <w:color w:val="000000"/>
          <w:sz w:val="24"/>
          <w:szCs w:val="24"/>
        </w:rPr>
        <w:t>Tools &amp; Technologies:</w:t>
      </w:r>
      <w:r w:rsidRPr="005D1F8E">
        <w:rPr>
          <w:rFonts w:cstheme="minorHAnsi"/>
          <w:color w:val="000000"/>
          <w:sz w:val="24"/>
          <w:szCs w:val="24"/>
        </w:rPr>
        <w:t> </w:t>
      </w:r>
      <w:r w:rsidR="008A0F7B" w:rsidRPr="005D1F8E">
        <w:rPr>
          <w:rFonts w:cstheme="minorHAnsi"/>
          <w:color w:val="000000"/>
          <w:sz w:val="24"/>
          <w:szCs w:val="24"/>
        </w:rPr>
        <w:t>PHP,</w:t>
      </w:r>
      <w:r w:rsidRPr="005D1F8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D1F8E">
        <w:rPr>
          <w:rFonts w:cstheme="minorHAnsi"/>
          <w:color w:val="000000"/>
          <w:sz w:val="24"/>
          <w:szCs w:val="24"/>
        </w:rPr>
        <w:t>Drupal</w:t>
      </w:r>
      <w:proofErr w:type="spellEnd"/>
      <w:r w:rsidRPr="005D1F8E">
        <w:rPr>
          <w:rFonts w:cstheme="minorHAnsi"/>
          <w:color w:val="000000"/>
          <w:sz w:val="24"/>
          <w:szCs w:val="24"/>
        </w:rPr>
        <w:t xml:space="preserve"> ,</w:t>
      </w:r>
      <w:proofErr w:type="gramEnd"/>
      <w:r w:rsidRPr="005D1F8E">
        <w:rPr>
          <w:rFonts w:cstheme="minorHAnsi"/>
          <w:color w:val="000000"/>
          <w:sz w:val="24"/>
          <w:szCs w:val="24"/>
        </w:rPr>
        <w:t xml:space="preserve"> CSS , </w:t>
      </w:r>
      <w:proofErr w:type="spellStart"/>
      <w:r w:rsidRPr="005D1F8E">
        <w:rPr>
          <w:rFonts w:cstheme="minorHAnsi"/>
          <w:color w:val="000000"/>
          <w:sz w:val="24"/>
          <w:szCs w:val="24"/>
        </w:rPr>
        <w:t>Jquery</w:t>
      </w:r>
      <w:proofErr w:type="spellEnd"/>
      <w:r w:rsidRPr="005D1F8E">
        <w:rPr>
          <w:rFonts w:cstheme="minorHAnsi"/>
          <w:color w:val="000000"/>
          <w:sz w:val="24"/>
          <w:szCs w:val="24"/>
        </w:rPr>
        <w:t xml:space="preserve"> , Ajax , </w:t>
      </w:r>
      <w:proofErr w:type="spellStart"/>
      <w:r w:rsidRPr="005D1F8E">
        <w:rPr>
          <w:rFonts w:cstheme="minorHAnsi"/>
          <w:color w:val="000000"/>
          <w:sz w:val="24"/>
          <w:szCs w:val="24"/>
        </w:rPr>
        <w:t>MySQL</w:t>
      </w:r>
      <w:proofErr w:type="spellEnd"/>
      <w:r w:rsidRPr="005D1F8E">
        <w:rPr>
          <w:rFonts w:cstheme="minorHAnsi"/>
          <w:color w:val="000000"/>
          <w:sz w:val="24"/>
          <w:szCs w:val="24"/>
        </w:rPr>
        <w:t>.</w:t>
      </w:r>
    </w:p>
    <w:p w:rsidR="00F9568D" w:rsidRPr="00FB2192" w:rsidRDefault="00024629" w:rsidP="00250595">
      <w:pPr>
        <w:jc w:val="both"/>
        <w:rPr>
          <w:rFonts w:cstheme="minorHAnsi"/>
          <w:sz w:val="28"/>
          <w:szCs w:val="28"/>
        </w:rPr>
      </w:pPr>
      <w:r w:rsidRPr="00FB2192">
        <w:rPr>
          <w:rFonts w:cstheme="minorHAnsi"/>
          <w:b/>
          <w:sz w:val="28"/>
          <w:szCs w:val="28"/>
        </w:rPr>
        <w:t>3</w:t>
      </w:r>
      <w:r w:rsidRPr="00FB2192">
        <w:rPr>
          <w:rFonts w:cstheme="minorHAnsi"/>
          <w:sz w:val="28"/>
          <w:szCs w:val="28"/>
        </w:rPr>
        <w:t>.</w:t>
      </w:r>
      <w:r w:rsidRPr="00FB2192">
        <w:rPr>
          <w:rFonts w:cstheme="minorHAnsi"/>
          <w:b/>
          <w:sz w:val="28"/>
          <w:szCs w:val="28"/>
        </w:rPr>
        <w:t xml:space="preserve"> Girnarsoft.com</w:t>
      </w:r>
      <w:r w:rsidR="00F9568D" w:rsidRPr="00FB2192">
        <w:rPr>
          <w:rFonts w:cstheme="minorHAnsi"/>
          <w:sz w:val="28"/>
          <w:szCs w:val="28"/>
        </w:rPr>
        <w:t xml:space="preserve"> </w:t>
      </w:r>
    </w:p>
    <w:p w:rsidR="009F4C34" w:rsidRPr="00C8300B" w:rsidRDefault="00F9568D" w:rsidP="00250595">
      <w:pPr>
        <w:jc w:val="both"/>
        <w:rPr>
          <w:rFonts w:cstheme="minorHAnsi"/>
          <w:sz w:val="24"/>
          <w:szCs w:val="24"/>
        </w:rPr>
      </w:pPr>
      <w:r w:rsidRPr="00CB3BBE">
        <w:rPr>
          <w:rFonts w:cstheme="minorHAnsi"/>
          <w:b/>
          <w:sz w:val="24"/>
          <w:szCs w:val="24"/>
        </w:rPr>
        <w:t>URL:</w:t>
      </w:r>
      <w:r>
        <w:rPr>
          <w:rFonts w:cstheme="minorHAnsi"/>
          <w:sz w:val="24"/>
          <w:szCs w:val="24"/>
        </w:rPr>
        <w:t xml:space="preserve">  </w:t>
      </w:r>
      <w:hyperlink r:id="rId8" w:history="1">
        <w:r w:rsidR="00BD04FD" w:rsidRPr="00C8300B">
          <w:rPr>
            <w:rStyle w:val="Hyperlink"/>
            <w:rFonts w:cstheme="minorHAnsi"/>
            <w:sz w:val="24"/>
            <w:szCs w:val="24"/>
          </w:rPr>
          <w:t>http://www.girnarsoft.com</w:t>
        </w:r>
      </w:hyperlink>
    </w:p>
    <w:p w:rsidR="00836EA5" w:rsidRDefault="00836EA5" w:rsidP="00250595">
      <w:pPr>
        <w:jc w:val="both"/>
        <w:rPr>
          <w:rFonts w:cstheme="minorHAnsi"/>
          <w:color w:val="000000"/>
          <w:sz w:val="24"/>
          <w:szCs w:val="24"/>
        </w:rPr>
      </w:pPr>
      <w:r w:rsidRPr="008F36CB">
        <w:rPr>
          <w:rFonts w:cstheme="minorHAnsi"/>
          <w:b/>
          <w:color w:val="000000"/>
          <w:sz w:val="24"/>
          <w:szCs w:val="24"/>
        </w:rPr>
        <w:t>Description</w:t>
      </w:r>
      <w:r w:rsidRPr="00836EA5">
        <w:rPr>
          <w:rFonts w:cstheme="minorHAnsi"/>
          <w:b/>
          <w:color w:val="000000"/>
          <w:sz w:val="24"/>
          <w:szCs w:val="24"/>
        </w:rPr>
        <w:t>:</w:t>
      </w:r>
      <w:r>
        <w:rPr>
          <w:rFonts w:cstheme="minorHAnsi"/>
          <w:b/>
          <w:color w:val="000000"/>
          <w:sz w:val="24"/>
          <w:szCs w:val="24"/>
        </w:rPr>
        <w:t xml:space="preserve">  </w:t>
      </w:r>
      <w:r>
        <w:rPr>
          <w:rFonts w:cstheme="minorHAnsi"/>
          <w:color w:val="000000"/>
          <w:sz w:val="24"/>
          <w:szCs w:val="24"/>
        </w:rPr>
        <w:t xml:space="preserve">This is the corporate website of </w:t>
      </w:r>
      <w:proofErr w:type="spellStart"/>
      <w:r w:rsidRPr="00836EA5">
        <w:rPr>
          <w:rFonts w:cstheme="minorHAnsi"/>
          <w:b/>
          <w:color w:val="000000"/>
          <w:sz w:val="24"/>
          <w:szCs w:val="24"/>
        </w:rPr>
        <w:t>girnarsoft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836EA5">
        <w:rPr>
          <w:rFonts w:cstheme="minorHAnsi"/>
          <w:color w:val="000000"/>
          <w:sz w:val="24"/>
          <w:szCs w:val="24"/>
        </w:rPr>
        <w:t>featuring</w:t>
      </w:r>
      <w:r>
        <w:rPr>
          <w:rFonts w:cstheme="minorHAnsi"/>
          <w:color w:val="000000"/>
          <w:sz w:val="24"/>
          <w:szCs w:val="24"/>
        </w:rPr>
        <w:t xml:space="preserve"> company’s portfolio, work model</w:t>
      </w:r>
      <w:r w:rsidR="002666E7">
        <w:rPr>
          <w:rFonts w:cstheme="minorHAnsi"/>
          <w:color w:val="000000"/>
          <w:sz w:val="24"/>
          <w:szCs w:val="24"/>
        </w:rPr>
        <w:t xml:space="preserve"> and </w:t>
      </w:r>
      <w:r>
        <w:rPr>
          <w:rFonts w:cstheme="minorHAnsi"/>
          <w:color w:val="000000"/>
          <w:sz w:val="24"/>
          <w:szCs w:val="24"/>
        </w:rPr>
        <w:t xml:space="preserve">service </w:t>
      </w:r>
      <w:r w:rsidR="007A1BA3">
        <w:rPr>
          <w:rFonts w:cstheme="minorHAnsi"/>
          <w:color w:val="000000"/>
          <w:sz w:val="24"/>
          <w:szCs w:val="24"/>
        </w:rPr>
        <w:t>offerings.</w:t>
      </w:r>
    </w:p>
    <w:p w:rsidR="007D1801" w:rsidRPr="007D1801" w:rsidRDefault="007D1801" w:rsidP="003F377D">
      <w:pPr>
        <w:jc w:val="both"/>
        <w:rPr>
          <w:rFonts w:cstheme="minorHAnsi"/>
          <w:color w:val="000000"/>
          <w:sz w:val="24"/>
          <w:szCs w:val="24"/>
        </w:rPr>
      </w:pPr>
      <w:r w:rsidRPr="008C7D1C">
        <w:rPr>
          <w:rFonts w:cstheme="minorHAnsi"/>
          <w:b/>
          <w:color w:val="000000"/>
          <w:sz w:val="24"/>
          <w:szCs w:val="24"/>
        </w:rPr>
        <w:t>Role:</w:t>
      </w:r>
      <w:r w:rsidRPr="008C7D1C">
        <w:rPr>
          <w:rFonts w:cstheme="minorHAnsi"/>
          <w:color w:val="000000"/>
          <w:sz w:val="24"/>
          <w:szCs w:val="24"/>
        </w:rPr>
        <w:t xml:space="preserve"> Developer.</w:t>
      </w:r>
    </w:p>
    <w:p w:rsidR="003F377D" w:rsidRPr="005D1F8E" w:rsidRDefault="003F377D" w:rsidP="003F377D">
      <w:pPr>
        <w:jc w:val="both"/>
        <w:rPr>
          <w:rFonts w:cstheme="minorHAnsi"/>
          <w:color w:val="000000"/>
          <w:sz w:val="24"/>
          <w:szCs w:val="24"/>
        </w:rPr>
      </w:pPr>
      <w:r w:rsidRPr="005D1F8E">
        <w:rPr>
          <w:rFonts w:cstheme="minorHAnsi"/>
          <w:b/>
          <w:color w:val="000000"/>
          <w:sz w:val="24"/>
          <w:szCs w:val="24"/>
        </w:rPr>
        <w:lastRenderedPageBreak/>
        <w:t>Tools &amp; Technologies:</w:t>
      </w:r>
      <w:r w:rsidRPr="005D1F8E">
        <w:rPr>
          <w:rFonts w:cstheme="minorHAnsi"/>
          <w:color w:val="000000"/>
          <w:sz w:val="24"/>
          <w:szCs w:val="24"/>
        </w:rPr>
        <w:t> </w:t>
      </w:r>
      <w:r w:rsidR="002D6C7E" w:rsidRPr="005D1F8E">
        <w:rPr>
          <w:rFonts w:cstheme="minorHAnsi"/>
          <w:color w:val="000000"/>
          <w:sz w:val="24"/>
          <w:szCs w:val="24"/>
        </w:rPr>
        <w:t>PHP,</w:t>
      </w:r>
      <w:r w:rsidRPr="005D1F8E">
        <w:rPr>
          <w:rFonts w:cstheme="minorHAnsi"/>
          <w:color w:val="000000"/>
          <w:sz w:val="24"/>
          <w:szCs w:val="24"/>
        </w:rPr>
        <w:t xml:space="preserve"> </w:t>
      </w:r>
      <w:r w:rsidR="002D6C7E">
        <w:rPr>
          <w:rFonts w:cstheme="minorHAnsi"/>
          <w:color w:val="000000"/>
          <w:sz w:val="24"/>
          <w:szCs w:val="24"/>
        </w:rPr>
        <w:t>YII</w:t>
      </w:r>
      <w:r w:rsidR="002D6C7E" w:rsidRPr="005D1F8E">
        <w:rPr>
          <w:rFonts w:cstheme="minorHAnsi"/>
          <w:color w:val="000000"/>
          <w:sz w:val="24"/>
          <w:szCs w:val="24"/>
        </w:rPr>
        <w:t>,</w:t>
      </w:r>
      <w:r w:rsidRPr="005D1F8E">
        <w:rPr>
          <w:rFonts w:cstheme="minorHAnsi"/>
          <w:color w:val="000000"/>
          <w:sz w:val="24"/>
          <w:szCs w:val="24"/>
        </w:rPr>
        <w:t xml:space="preserve"> </w:t>
      </w:r>
      <w:r w:rsidR="002D6C7E" w:rsidRPr="005D1F8E">
        <w:rPr>
          <w:rFonts w:cstheme="minorHAnsi"/>
          <w:color w:val="000000"/>
          <w:sz w:val="24"/>
          <w:szCs w:val="24"/>
        </w:rPr>
        <w:t>CSS,</w:t>
      </w:r>
      <w:r w:rsidRPr="005D1F8E">
        <w:rPr>
          <w:rFonts w:cstheme="minorHAnsi"/>
          <w:color w:val="000000"/>
          <w:sz w:val="24"/>
          <w:szCs w:val="24"/>
        </w:rPr>
        <w:t xml:space="preserve"> </w:t>
      </w:r>
      <w:r w:rsidR="008842B5">
        <w:rPr>
          <w:rFonts w:cstheme="minorHAnsi"/>
          <w:color w:val="000000"/>
          <w:sz w:val="24"/>
          <w:szCs w:val="24"/>
        </w:rPr>
        <w:t xml:space="preserve">Responsive designing, </w:t>
      </w:r>
      <w:proofErr w:type="spellStart"/>
      <w:r w:rsidR="0026398B">
        <w:rPr>
          <w:rFonts w:cstheme="minorHAnsi"/>
          <w:color w:val="000000"/>
          <w:sz w:val="24"/>
          <w:szCs w:val="24"/>
        </w:rPr>
        <w:t>Jquery</w:t>
      </w:r>
      <w:proofErr w:type="spellEnd"/>
      <w:r w:rsidR="0026398B">
        <w:rPr>
          <w:rFonts w:cstheme="minorHAnsi"/>
          <w:color w:val="000000"/>
          <w:sz w:val="24"/>
          <w:szCs w:val="24"/>
        </w:rPr>
        <w:t>, Ajax</w:t>
      </w:r>
      <w:r w:rsidRPr="005D1F8E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5D1F8E">
        <w:rPr>
          <w:rFonts w:cstheme="minorHAnsi"/>
          <w:color w:val="000000"/>
          <w:sz w:val="24"/>
          <w:szCs w:val="24"/>
        </w:rPr>
        <w:t>MySQL</w:t>
      </w:r>
      <w:proofErr w:type="spellEnd"/>
      <w:r w:rsidRPr="005D1F8E">
        <w:rPr>
          <w:rFonts w:cstheme="minorHAnsi"/>
          <w:color w:val="000000"/>
          <w:sz w:val="24"/>
          <w:szCs w:val="24"/>
        </w:rPr>
        <w:t>.</w:t>
      </w:r>
    </w:p>
    <w:p w:rsidR="002D6C7E" w:rsidRDefault="002D6C7E" w:rsidP="00250595">
      <w:pPr>
        <w:jc w:val="both"/>
        <w:rPr>
          <w:rFonts w:cstheme="minorHAnsi"/>
          <w:b/>
          <w:sz w:val="24"/>
          <w:szCs w:val="24"/>
        </w:rPr>
      </w:pPr>
    </w:p>
    <w:p w:rsidR="0093409E" w:rsidRPr="00FB2192" w:rsidRDefault="00E6743D" w:rsidP="00250595">
      <w:pPr>
        <w:jc w:val="both"/>
        <w:rPr>
          <w:rFonts w:cstheme="minorHAnsi"/>
          <w:b/>
          <w:sz w:val="28"/>
          <w:szCs w:val="28"/>
        </w:rPr>
      </w:pPr>
      <w:r w:rsidRPr="00FB2192">
        <w:rPr>
          <w:rFonts w:cstheme="minorHAnsi"/>
          <w:b/>
          <w:sz w:val="28"/>
          <w:szCs w:val="28"/>
        </w:rPr>
        <w:t>4</w:t>
      </w:r>
      <w:r w:rsidR="009026D8" w:rsidRPr="00FB2192">
        <w:rPr>
          <w:rFonts w:cstheme="minorHAnsi"/>
          <w:sz w:val="28"/>
          <w:szCs w:val="28"/>
        </w:rPr>
        <w:t>.</w:t>
      </w:r>
      <w:r w:rsidR="0093409E" w:rsidRPr="00FB219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93409E" w:rsidRPr="00FB2192">
        <w:rPr>
          <w:rFonts w:cstheme="minorHAnsi"/>
          <w:b/>
          <w:sz w:val="28"/>
          <w:szCs w:val="28"/>
        </w:rPr>
        <w:t>m.pricedekho</w:t>
      </w:r>
      <w:proofErr w:type="spellEnd"/>
      <w:proofErr w:type="gramEnd"/>
    </w:p>
    <w:p w:rsidR="00925D90" w:rsidRPr="00C8300B" w:rsidRDefault="00FA771E" w:rsidP="00250595">
      <w:pPr>
        <w:jc w:val="both"/>
        <w:rPr>
          <w:rFonts w:cstheme="minorHAnsi"/>
          <w:sz w:val="24"/>
          <w:szCs w:val="24"/>
        </w:rPr>
      </w:pPr>
      <w:r w:rsidRPr="00CB3BBE">
        <w:rPr>
          <w:rFonts w:cstheme="minorHAnsi"/>
          <w:b/>
          <w:sz w:val="24"/>
          <w:szCs w:val="24"/>
        </w:rPr>
        <w:t>URL:</w:t>
      </w:r>
      <w:r w:rsidR="00925D90" w:rsidRPr="00C8300B">
        <w:rPr>
          <w:rFonts w:cstheme="minorHAnsi"/>
          <w:sz w:val="24"/>
          <w:szCs w:val="24"/>
        </w:rPr>
        <w:t xml:space="preserve"> </w:t>
      </w:r>
      <w:hyperlink r:id="rId9" w:history="1">
        <w:r w:rsidR="00A80CE5" w:rsidRPr="00C8300B">
          <w:rPr>
            <w:rStyle w:val="Hyperlink"/>
            <w:rFonts w:cstheme="minorHAnsi"/>
            <w:sz w:val="24"/>
            <w:szCs w:val="24"/>
          </w:rPr>
          <w:t>http://m.pricdekho.com/</w:t>
        </w:r>
      </w:hyperlink>
    </w:p>
    <w:p w:rsidR="00891E66" w:rsidRDefault="001236E1" w:rsidP="00250595">
      <w:pPr>
        <w:jc w:val="both"/>
        <w:rPr>
          <w:rFonts w:cstheme="minorHAnsi"/>
          <w:b/>
          <w:sz w:val="24"/>
          <w:szCs w:val="24"/>
        </w:rPr>
      </w:pPr>
      <w:r w:rsidRPr="00C8300B">
        <w:rPr>
          <w:rFonts w:cstheme="minorHAnsi"/>
          <w:b/>
          <w:sz w:val="24"/>
          <w:szCs w:val="24"/>
        </w:rPr>
        <w:t>Description:</w:t>
      </w:r>
      <w:r w:rsidR="00891E66">
        <w:rPr>
          <w:rFonts w:cstheme="minorHAnsi"/>
          <w:b/>
          <w:sz w:val="24"/>
          <w:szCs w:val="24"/>
        </w:rPr>
        <w:t xml:space="preserve"> </w:t>
      </w:r>
      <w:r w:rsidR="00CF5E42" w:rsidRPr="0093409E">
        <w:rPr>
          <w:rFonts w:cstheme="minorHAnsi"/>
          <w:sz w:val="24"/>
          <w:szCs w:val="24"/>
        </w:rPr>
        <w:t>m.pricedekho.com</w:t>
      </w:r>
      <w:r w:rsidR="00891E66">
        <w:rPr>
          <w:rFonts w:cstheme="minorHAnsi"/>
          <w:sz w:val="24"/>
          <w:szCs w:val="24"/>
        </w:rPr>
        <w:t xml:space="preserve"> </w:t>
      </w:r>
      <w:r w:rsidR="00CF5E42" w:rsidRPr="00C8300B">
        <w:rPr>
          <w:rFonts w:cstheme="minorHAnsi"/>
          <w:sz w:val="24"/>
          <w:szCs w:val="24"/>
        </w:rPr>
        <w:t>is the mo</w:t>
      </w:r>
      <w:r w:rsidR="00EA3FBF" w:rsidRPr="00C8300B">
        <w:rPr>
          <w:rFonts w:cstheme="minorHAnsi"/>
          <w:sz w:val="24"/>
          <w:szCs w:val="24"/>
        </w:rPr>
        <w:t xml:space="preserve">bile compatible version </w:t>
      </w:r>
      <w:r w:rsidR="0038568E" w:rsidRPr="00C8300B">
        <w:rPr>
          <w:rFonts w:cstheme="minorHAnsi"/>
          <w:sz w:val="24"/>
          <w:szCs w:val="24"/>
        </w:rPr>
        <w:t>of the</w:t>
      </w:r>
      <w:r w:rsidR="00891E66">
        <w:rPr>
          <w:rFonts w:cstheme="minorHAnsi"/>
          <w:sz w:val="24"/>
          <w:szCs w:val="24"/>
        </w:rPr>
        <w:t xml:space="preserve"> price </w:t>
      </w:r>
      <w:r w:rsidR="00C34E7F">
        <w:rPr>
          <w:rFonts w:cstheme="minorHAnsi"/>
          <w:sz w:val="24"/>
          <w:szCs w:val="24"/>
        </w:rPr>
        <w:t>comparison</w:t>
      </w:r>
      <w:r w:rsidR="00891E66">
        <w:rPr>
          <w:rFonts w:cstheme="minorHAnsi"/>
          <w:sz w:val="24"/>
          <w:szCs w:val="24"/>
        </w:rPr>
        <w:t xml:space="preserve"> site </w:t>
      </w:r>
      <w:r w:rsidR="00891E66" w:rsidRPr="00891E66">
        <w:rPr>
          <w:rFonts w:cstheme="minorHAnsi"/>
          <w:b/>
          <w:sz w:val="24"/>
          <w:szCs w:val="24"/>
        </w:rPr>
        <w:t>pricedekho</w:t>
      </w:r>
      <w:r w:rsidR="00891E66">
        <w:rPr>
          <w:rFonts w:cstheme="minorHAnsi"/>
          <w:b/>
          <w:sz w:val="24"/>
          <w:szCs w:val="24"/>
        </w:rPr>
        <w:t>.com</w:t>
      </w:r>
    </w:p>
    <w:p w:rsidR="00925D90" w:rsidRPr="00C8300B" w:rsidRDefault="00925D90" w:rsidP="00250595">
      <w:pPr>
        <w:jc w:val="both"/>
        <w:rPr>
          <w:rFonts w:cstheme="minorHAnsi"/>
          <w:color w:val="000000"/>
          <w:sz w:val="24"/>
          <w:szCs w:val="24"/>
        </w:rPr>
      </w:pPr>
      <w:r w:rsidRPr="00C8300B">
        <w:rPr>
          <w:rFonts w:cstheme="minorHAnsi"/>
          <w:color w:val="000000"/>
          <w:sz w:val="24"/>
          <w:szCs w:val="24"/>
        </w:rPr>
        <w:t> </w:t>
      </w:r>
      <w:r w:rsidR="00B34DFD" w:rsidRPr="00C8300B">
        <w:rPr>
          <w:rFonts w:cstheme="minorHAnsi"/>
          <w:b/>
          <w:color w:val="000000"/>
          <w:sz w:val="24"/>
          <w:szCs w:val="24"/>
        </w:rPr>
        <w:t>Role:</w:t>
      </w:r>
      <w:r w:rsidRPr="00C8300B">
        <w:rPr>
          <w:rFonts w:cstheme="minorHAnsi"/>
          <w:color w:val="000000"/>
          <w:sz w:val="24"/>
          <w:szCs w:val="24"/>
        </w:rPr>
        <w:t xml:space="preserve"> Developer</w:t>
      </w:r>
      <w:r w:rsidR="00FC692A" w:rsidRPr="00C8300B">
        <w:rPr>
          <w:rFonts w:cstheme="minorHAnsi"/>
          <w:color w:val="000000"/>
          <w:sz w:val="24"/>
          <w:szCs w:val="24"/>
        </w:rPr>
        <w:t>.</w:t>
      </w:r>
    </w:p>
    <w:p w:rsidR="00073791" w:rsidRPr="00C8300B" w:rsidRDefault="00925D90" w:rsidP="00250595">
      <w:pPr>
        <w:jc w:val="both"/>
        <w:rPr>
          <w:rFonts w:cstheme="minorHAnsi"/>
          <w:color w:val="000000"/>
          <w:sz w:val="24"/>
          <w:szCs w:val="24"/>
        </w:rPr>
      </w:pPr>
      <w:r w:rsidRPr="00C8300B">
        <w:rPr>
          <w:rFonts w:cstheme="minorHAnsi"/>
          <w:b/>
          <w:color w:val="000000"/>
          <w:sz w:val="24"/>
          <w:szCs w:val="24"/>
        </w:rPr>
        <w:t>Tools &amp; Technologies:</w:t>
      </w:r>
      <w:r w:rsidRPr="00C8300B">
        <w:rPr>
          <w:rFonts w:cstheme="minorHAnsi"/>
          <w:color w:val="000000"/>
          <w:sz w:val="24"/>
          <w:szCs w:val="24"/>
        </w:rPr>
        <w:t xml:space="preserve">  </w:t>
      </w:r>
      <w:r w:rsidR="0045503E" w:rsidRPr="00C8300B">
        <w:rPr>
          <w:rFonts w:cstheme="minorHAnsi"/>
          <w:color w:val="000000"/>
          <w:sz w:val="24"/>
          <w:szCs w:val="24"/>
        </w:rPr>
        <w:t>PHP,</w:t>
      </w:r>
      <w:r w:rsidR="001E18E9" w:rsidRPr="00C830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F3A42" w:rsidRPr="00C8300B">
        <w:rPr>
          <w:rFonts w:cstheme="minorHAnsi"/>
          <w:color w:val="000000"/>
          <w:sz w:val="24"/>
          <w:szCs w:val="24"/>
        </w:rPr>
        <w:t>Yii</w:t>
      </w:r>
      <w:proofErr w:type="spellEnd"/>
      <w:r w:rsidR="007F3A42" w:rsidRPr="00C8300B">
        <w:rPr>
          <w:rFonts w:cstheme="minorHAnsi"/>
          <w:color w:val="000000"/>
          <w:sz w:val="24"/>
          <w:szCs w:val="24"/>
        </w:rPr>
        <w:t xml:space="preserve"> </w:t>
      </w:r>
      <w:r w:rsidR="0045503E" w:rsidRPr="00C8300B">
        <w:rPr>
          <w:rFonts w:cstheme="minorHAnsi"/>
          <w:color w:val="000000"/>
          <w:sz w:val="24"/>
          <w:szCs w:val="24"/>
        </w:rPr>
        <w:t>Framework,</w:t>
      </w:r>
      <w:r w:rsidRPr="00C8300B">
        <w:rPr>
          <w:rFonts w:cstheme="minorHAnsi"/>
          <w:color w:val="000000"/>
          <w:sz w:val="24"/>
          <w:szCs w:val="24"/>
        </w:rPr>
        <w:t xml:space="preserve"> </w:t>
      </w:r>
      <w:r w:rsidR="0045503E" w:rsidRPr="00C8300B">
        <w:rPr>
          <w:rFonts w:cstheme="minorHAnsi"/>
          <w:color w:val="000000"/>
          <w:sz w:val="24"/>
          <w:szCs w:val="24"/>
        </w:rPr>
        <w:t>Html, CSS,</w:t>
      </w:r>
      <w:r w:rsidR="009842A6" w:rsidRPr="00C830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A0F7B" w:rsidRPr="00C8300B">
        <w:rPr>
          <w:rFonts w:cstheme="minorHAnsi"/>
          <w:color w:val="000000"/>
          <w:sz w:val="24"/>
          <w:szCs w:val="24"/>
        </w:rPr>
        <w:t>JQuery</w:t>
      </w:r>
      <w:proofErr w:type="spellEnd"/>
      <w:r w:rsidR="008A0F7B" w:rsidRPr="00C8300B">
        <w:rPr>
          <w:rFonts w:cstheme="minorHAnsi"/>
          <w:color w:val="000000"/>
          <w:sz w:val="24"/>
          <w:szCs w:val="24"/>
        </w:rPr>
        <w:t>,</w:t>
      </w:r>
      <w:r w:rsidR="00F54694" w:rsidRPr="00C8300B">
        <w:rPr>
          <w:rFonts w:cstheme="minorHAnsi"/>
          <w:color w:val="000000"/>
          <w:sz w:val="24"/>
          <w:szCs w:val="24"/>
        </w:rPr>
        <w:t xml:space="preserve"> mobile</w:t>
      </w:r>
      <w:r w:rsidR="009842A6" w:rsidRPr="00C8300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A0F7B" w:rsidRPr="00C8300B">
        <w:rPr>
          <w:rFonts w:cstheme="minorHAnsi"/>
          <w:color w:val="000000"/>
          <w:sz w:val="24"/>
          <w:szCs w:val="24"/>
        </w:rPr>
        <w:t>JQuery</w:t>
      </w:r>
      <w:proofErr w:type="spellEnd"/>
      <w:r w:rsidR="008A0F7B" w:rsidRPr="00C8300B">
        <w:rPr>
          <w:rFonts w:cstheme="minorHAnsi"/>
          <w:color w:val="000000"/>
          <w:sz w:val="24"/>
          <w:szCs w:val="24"/>
        </w:rPr>
        <w:t>,</w:t>
      </w:r>
      <w:r w:rsidR="009842A6" w:rsidRPr="00C8300B">
        <w:rPr>
          <w:rFonts w:cstheme="minorHAnsi"/>
          <w:color w:val="000000"/>
          <w:sz w:val="24"/>
          <w:szCs w:val="24"/>
        </w:rPr>
        <w:t xml:space="preserve"> </w:t>
      </w:r>
      <w:r w:rsidR="008A0F7B" w:rsidRPr="00C8300B">
        <w:rPr>
          <w:rFonts w:cstheme="minorHAnsi"/>
          <w:color w:val="000000"/>
          <w:sz w:val="24"/>
          <w:szCs w:val="24"/>
        </w:rPr>
        <w:t>JS,</w:t>
      </w:r>
      <w:r w:rsidR="009842A6" w:rsidRPr="00C8300B">
        <w:rPr>
          <w:rFonts w:cstheme="minorHAnsi"/>
          <w:color w:val="000000"/>
          <w:sz w:val="24"/>
          <w:szCs w:val="24"/>
        </w:rPr>
        <w:t xml:space="preserve"> Ajax</w:t>
      </w:r>
    </w:p>
    <w:p w:rsidR="00E4563D" w:rsidRPr="00FB2192" w:rsidRDefault="00E6743D" w:rsidP="00250595">
      <w:pPr>
        <w:jc w:val="both"/>
        <w:rPr>
          <w:rFonts w:cstheme="minorHAnsi"/>
          <w:b/>
          <w:color w:val="000000"/>
          <w:sz w:val="28"/>
          <w:szCs w:val="28"/>
        </w:rPr>
      </w:pPr>
      <w:r w:rsidRPr="00FB2192">
        <w:rPr>
          <w:rFonts w:cstheme="minorHAnsi"/>
          <w:b/>
          <w:color w:val="000000"/>
          <w:sz w:val="28"/>
          <w:szCs w:val="28"/>
        </w:rPr>
        <w:t>5</w:t>
      </w:r>
      <w:r w:rsidR="00BD5FBA" w:rsidRPr="00FB2192">
        <w:rPr>
          <w:rFonts w:cstheme="minorHAnsi"/>
          <w:color w:val="000000"/>
          <w:sz w:val="28"/>
          <w:szCs w:val="28"/>
        </w:rPr>
        <w:t>.</w:t>
      </w:r>
      <w:r w:rsidR="00CF5111" w:rsidRPr="00FB2192">
        <w:rPr>
          <w:sz w:val="28"/>
          <w:szCs w:val="28"/>
        </w:rPr>
        <w:t xml:space="preserve"> </w:t>
      </w:r>
      <w:r w:rsidR="002736B5" w:rsidRPr="00FB2192">
        <w:rPr>
          <w:rFonts w:cstheme="minorHAnsi"/>
          <w:b/>
          <w:color w:val="000000"/>
          <w:sz w:val="28"/>
          <w:szCs w:val="28"/>
        </w:rPr>
        <w:t>Systemtools.winzip.com</w:t>
      </w:r>
    </w:p>
    <w:p w:rsidR="009B2519" w:rsidRPr="00C8300B" w:rsidRDefault="00E4563D" w:rsidP="00250595">
      <w:pPr>
        <w:jc w:val="both"/>
        <w:rPr>
          <w:rFonts w:cstheme="minorHAnsi"/>
          <w:color w:val="000000"/>
          <w:sz w:val="24"/>
          <w:szCs w:val="24"/>
        </w:rPr>
      </w:pPr>
      <w:r w:rsidRPr="00E4563D">
        <w:rPr>
          <w:rFonts w:cstheme="minorHAnsi"/>
          <w:b/>
          <w:color w:val="000000"/>
          <w:sz w:val="24"/>
          <w:szCs w:val="24"/>
        </w:rPr>
        <w:t>URL:</w:t>
      </w:r>
      <w:r w:rsidR="00BD5FBA" w:rsidRPr="00C8300B">
        <w:rPr>
          <w:rFonts w:cstheme="minorHAnsi"/>
          <w:color w:val="000000"/>
          <w:sz w:val="24"/>
          <w:szCs w:val="24"/>
        </w:rPr>
        <w:t xml:space="preserve"> </w:t>
      </w:r>
      <w:hyperlink r:id="rId10" w:history="1">
        <w:r w:rsidR="00891E66" w:rsidRPr="00002FB9">
          <w:rPr>
            <w:rStyle w:val="Hyperlink"/>
            <w:rFonts w:cstheme="minorHAnsi"/>
            <w:sz w:val="24"/>
            <w:szCs w:val="24"/>
          </w:rPr>
          <w:t>http://systemtools.winzip.com/</w:t>
        </w:r>
      </w:hyperlink>
    </w:p>
    <w:p w:rsidR="00E9036D" w:rsidRPr="00C8300B" w:rsidRDefault="00D048B8" w:rsidP="00250595">
      <w:pPr>
        <w:jc w:val="both"/>
        <w:rPr>
          <w:rFonts w:cstheme="minorHAnsi"/>
          <w:color w:val="000000"/>
          <w:sz w:val="24"/>
          <w:szCs w:val="24"/>
        </w:rPr>
      </w:pPr>
      <w:r w:rsidRPr="00C8300B">
        <w:rPr>
          <w:rFonts w:cstheme="minorHAnsi"/>
          <w:b/>
          <w:sz w:val="24"/>
          <w:szCs w:val="24"/>
        </w:rPr>
        <w:t>Description:</w:t>
      </w:r>
      <w:r>
        <w:rPr>
          <w:rFonts w:cstheme="minorHAnsi"/>
          <w:b/>
          <w:sz w:val="24"/>
          <w:szCs w:val="24"/>
        </w:rPr>
        <w:t xml:space="preserve"> </w:t>
      </w:r>
      <w:r w:rsidR="00687F5D" w:rsidRPr="00C8300B">
        <w:rPr>
          <w:rFonts w:cstheme="minorHAnsi"/>
          <w:color w:val="000000"/>
          <w:sz w:val="24"/>
          <w:szCs w:val="24"/>
        </w:rPr>
        <w:t>It is a website</w:t>
      </w:r>
      <w:r w:rsidR="00427522">
        <w:rPr>
          <w:rFonts w:cstheme="minorHAnsi"/>
          <w:color w:val="000000"/>
          <w:sz w:val="24"/>
          <w:szCs w:val="24"/>
        </w:rPr>
        <w:t xml:space="preserve"> featuring </w:t>
      </w:r>
      <w:r w:rsidR="00532E93">
        <w:rPr>
          <w:rFonts w:cstheme="minorHAnsi"/>
          <w:color w:val="000000"/>
          <w:sz w:val="24"/>
          <w:szCs w:val="24"/>
        </w:rPr>
        <w:t xml:space="preserve">various </w:t>
      </w:r>
      <w:r w:rsidR="00821BF6" w:rsidRPr="00821BF6">
        <w:rPr>
          <w:rFonts w:cstheme="minorHAnsi"/>
          <w:color w:val="000000"/>
          <w:sz w:val="24"/>
          <w:szCs w:val="24"/>
        </w:rPr>
        <w:t>PC tools for improving and</w:t>
      </w:r>
      <w:r w:rsidR="00FF1AA6">
        <w:rPr>
          <w:rFonts w:cstheme="minorHAnsi"/>
          <w:color w:val="000000"/>
          <w:sz w:val="24"/>
          <w:szCs w:val="24"/>
        </w:rPr>
        <w:t xml:space="preserve"> maintaining system performance offered by </w:t>
      </w:r>
      <w:r w:rsidR="00FF1AA6" w:rsidRPr="00FF1AA6">
        <w:rPr>
          <w:rFonts w:cstheme="minorHAnsi"/>
          <w:color w:val="000000"/>
          <w:sz w:val="24"/>
          <w:szCs w:val="24"/>
        </w:rPr>
        <w:t>WinZip International LLC</w:t>
      </w:r>
      <w:r w:rsidR="00FF1AA6">
        <w:rPr>
          <w:rFonts w:cstheme="minorHAnsi"/>
          <w:color w:val="000000"/>
          <w:sz w:val="24"/>
          <w:szCs w:val="24"/>
        </w:rPr>
        <w:t>.</w:t>
      </w:r>
    </w:p>
    <w:p w:rsidR="00686B48" w:rsidRPr="00C8300B" w:rsidRDefault="00686B48" w:rsidP="00250595">
      <w:pPr>
        <w:jc w:val="both"/>
        <w:rPr>
          <w:rFonts w:cstheme="minorHAnsi"/>
          <w:color w:val="000000"/>
          <w:sz w:val="24"/>
          <w:szCs w:val="24"/>
        </w:rPr>
      </w:pPr>
      <w:r w:rsidRPr="00C8300B">
        <w:rPr>
          <w:rFonts w:cstheme="minorHAnsi"/>
          <w:b/>
          <w:color w:val="000000"/>
          <w:sz w:val="24"/>
          <w:szCs w:val="24"/>
        </w:rPr>
        <w:t>Tools &amp; Technologies:</w:t>
      </w:r>
      <w:r w:rsidRPr="00C8300B">
        <w:rPr>
          <w:rFonts w:cstheme="minorHAnsi"/>
          <w:color w:val="000000"/>
          <w:sz w:val="24"/>
          <w:szCs w:val="24"/>
        </w:rPr>
        <w:t> </w:t>
      </w:r>
      <w:r w:rsidR="00CB4703" w:rsidRPr="00C8300B">
        <w:rPr>
          <w:rFonts w:cstheme="minorHAnsi"/>
          <w:color w:val="000000"/>
          <w:sz w:val="24"/>
          <w:szCs w:val="24"/>
        </w:rPr>
        <w:t>PHP,</w:t>
      </w:r>
      <w:r w:rsidRPr="00C8300B">
        <w:rPr>
          <w:rFonts w:cstheme="minorHAnsi"/>
          <w:color w:val="000000"/>
          <w:sz w:val="24"/>
          <w:szCs w:val="24"/>
        </w:rPr>
        <w:t xml:space="preserve"> </w:t>
      </w:r>
      <w:r w:rsidR="00B471B2" w:rsidRPr="00C8300B">
        <w:rPr>
          <w:rFonts w:cstheme="minorHAnsi"/>
          <w:color w:val="000000"/>
          <w:sz w:val="24"/>
          <w:szCs w:val="24"/>
        </w:rPr>
        <w:t>YII, CSS, HTML</w:t>
      </w:r>
      <w:r w:rsidR="00B471B2">
        <w:rPr>
          <w:rFonts w:cstheme="minorHAnsi"/>
          <w:color w:val="000000"/>
          <w:sz w:val="24"/>
          <w:szCs w:val="24"/>
        </w:rPr>
        <w:t>,</w:t>
      </w:r>
      <w:r w:rsidR="00C951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C9515B">
        <w:rPr>
          <w:rFonts w:cstheme="minorHAnsi"/>
          <w:color w:val="000000"/>
          <w:sz w:val="24"/>
          <w:szCs w:val="24"/>
        </w:rPr>
        <w:t>Jquery</w:t>
      </w:r>
      <w:proofErr w:type="spellEnd"/>
      <w:r w:rsidR="00C9515B">
        <w:rPr>
          <w:rFonts w:cstheme="minorHAnsi"/>
          <w:color w:val="000000"/>
          <w:sz w:val="24"/>
          <w:szCs w:val="24"/>
        </w:rPr>
        <w:t xml:space="preserve"> </w:t>
      </w:r>
    </w:p>
    <w:p w:rsidR="00F2019C" w:rsidRPr="00C8300B" w:rsidRDefault="00E6743D" w:rsidP="00250595">
      <w:pPr>
        <w:jc w:val="both"/>
        <w:rPr>
          <w:rFonts w:cstheme="minorHAnsi"/>
          <w:color w:val="000000"/>
          <w:sz w:val="24"/>
          <w:szCs w:val="24"/>
        </w:rPr>
      </w:pPr>
      <w:r w:rsidRPr="000F12A4">
        <w:rPr>
          <w:rFonts w:cstheme="minorHAnsi"/>
          <w:b/>
          <w:color w:val="000000"/>
          <w:sz w:val="24"/>
          <w:szCs w:val="24"/>
        </w:rPr>
        <w:t>6</w:t>
      </w:r>
      <w:r w:rsidR="00A36F2E" w:rsidRPr="000F12A4">
        <w:rPr>
          <w:rFonts w:cstheme="minorHAnsi"/>
          <w:b/>
          <w:color w:val="000000"/>
          <w:sz w:val="24"/>
          <w:szCs w:val="24"/>
        </w:rPr>
        <w:t>.</w:t>
      </w:r>
      <w:r w:rsidR="007E08D3">
        <w:rPr>
          <w:rFonts w:cstheme="minorHAnsi"/>
          <w:color w:val="000000"/>
          <w:sz w:val="24"/>
          <w:szCs w:val="24"/>
        </w:rPr>
        <w:t xml:space="preserve"> </w:t>
      </w:r>
      <w:r w:rsidR="00A36F2E" w:rsidRPr="00C8300B">
        <w:rPr>
          <w:rFonts w:cstheme="minorHAnsi"/>
          <w:color w:val="000000"/>
          <w:sz w:val="24"/>
          <w:szCs w:val="24"/>
        </w:rPr>
        <w:t xml:space="preserve">Worked on various </w:t>
      </w:r>
      <w:proofErr w:type="spellStart"/>
      <w:r w:rsidR="00A36F2E" w:rsidRPr="00C8300B">
        <w:rPr>
          <w:rFonts w:cstheme="minorHAnsi"/>
          <w:b/>
          <w:color w:val="000000"/>
          <w:sz w:val="24"/>
          <w:szCs w:val="24"/>
        </w:rPr>
        <w:t>Gdev</w:t>
      </w:r>
      <w:proofErr w:type="spellEnd"/>
      <w:r w:rsidR="00A36F2E" w:rsidRPr="00C8300B">
        <w:rPr>
          <w:rFonts w:cstheme="minorHAnsi"/>
          <w:color w:val="000000"/>
          <w:sz w:val="24"/>
          <w:szCs w:val="24"/>
        </w:rPr>
        <w:t xml:space="preserve"> issues based on </w:t>
      </w:r>
      <w:r w:rsidR="008A0F7B" w:rsidRPr="00C8300B">
        <w:rPr>
          <w:rFonts w:cstheme="minorHAnsi"/>
          <w:b/>
          <w:color w:val="000000"/>
          <w:sz w:val="24"/>
          <w:szCs w:val="24"/>
        </w:rPr>
        <w:t>java</w:t>
      </w:r>
      <w:r w:rsidR="008A0F7B" w:rsidRPr="00C8300B">
        <w:rPr>
          <w:rFonts w:cstheme="minorHAnsi"/>
          <w:color w:val="000000"/>
          <w:sz w:val="24"/>
          <w:szCs w:val="24"/>
        </w:rPr>
        <w:t>,</w:t>
      </w:r>
      <w:r w:rsidR="00A36F2E" w:rsidRPr="00C8300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="008A0F7B" w:rsidRPr="00C8300B">
        <w:rPr>
          <w:rFonts w:cstheme="minorHAnsi"/>
          <w:b/>
          <w:color w:val="000000"/>
          <w:sz w:val="24"/>
          <w:szCs w:val="24"/>
        </w:rPr>
        <w:t>junit</w:t>
      </w:r>
      <w:proofErr w:type="spellEnd"/>
      <w:r w:rsidR="008A0F7B" w:rsidRPr="00C8300B">
        <w:rPr>
          <w:rFonts w:cstheme="minorHAnsi"/>
          <w:b/>
          <w:color w:val="000000"/>
          <w:sz w:val="24"/>
          <w:szCs w:val="24"/>
        </w:rPr>
        <w:t>,</w:t>
      </w:r>
      <w:r w:rsidR="00A36F2E" w:rsidRPr="00C8300B">
        <w:rPr>
          <w:rFonts w:cstheme="minorHAnsi"/>
          <w:b/>
          <w:color w:val="000000"/>
          <w:sz w:val="24"/>
          <w:szCs w:val="24"/>
        </w:rPr>
        <w:t xml:space="preserve"> </w:t>
      </w:r>
      <w:r w:rsidR="008A0F7B" w:rsidRPr="00C8300B">
        <w:rPr>
          <w:rFonts w:cstheme="minorHAnsi"/>
          <w:b/>
          <w:color w:val="000000"/>
          <w:sz w:val="24"/>
          <w:szCs w:val="24"/>
        </w:rPr>
        <w:t>YUI,</w:t>
      </w:r>
      <w:r w:rsidR="00A36F2E" w:rsidRPr="00C8300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="003718F4">
        <w:rPr>
          <w:rFonts w:cstheme="minorHAnsi"/>
          <w:b/>
          <w:color w:val="000000"/>
          <w:sz w:val="24"/>
          <w:szCs w:val="24"/>
        </w:rPr>
        <w:t>javascript</w:t>
      </w:r>
      <w:proofErr w:type="spellEnd"/>
      <w:r w:rsidR="00A36F2E" w:rsidRPr="00C8300B">
        <w:rPr>
          <w:rFonts w:cstheme="minorHAnsi"/>
          <w:b/>
          <w:color w:val="000000"/>
          <w:sz w:val="24"/>
          <w:szCs w:val="24"/>
        </w:rPr>
        <w:t>.</w:t>
      </w:r>
    </w:p>
    <w:p w:rsidR="00923ACF" w:rsidRPr="00852579" w:rsidRDefault="00923ACF" w:rsidP="00250595">
      <w:pPr>
        <w:jc w:val="both"/>
        <w:rPr>
          <w:rFonts w:cstheme="minorHAnsi"/>
          <w:b/>
          <w:sz w:val="28"/>
          <w:szCs w:val="28"/>
          <w:u w:val="single"/>
        </w:rPr>
      </w:pPr>
      <w:r w:rsidRPr="00852579">
        <w:rPr>
          <w:rFonts w:cstheme="minorHAnsi"/>
          <w:b/>
          <w:sz w:val="28"/>
          <w:szCs w:val="28"/>
          <w:u w:val="single"/>
        </w:rPr>
        <w:t>EDUCATIONAL QUALIFICATION:</w:t>
      </w:r>
    </w:p>
    <w:p w:rsidR="00B55E83" w:rsidRPr="000B67D5" w:rsidRDefault="00B6394C" w:rsidP="00250595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0B67D5">
        <w:rPr>
          <w:rFonts w:cstheme="minorHAnsi"/>
          <w:color w:val="000000"/>
          <w:sz w:val="24"/>
          <w:szCs w:val="24"/>
        </w:rPr>
        <w:t>B.Tech</w:t>
      </w:r>
      <w:proofErr w:type="spellEnd"/>
      <w:r w:rsidRPr="000B67D5">
        <w:rPr>
          <w:rFonts w:cstheme="minorHAnsi"/>
          <w:color w:val="000000"/>
          <w:sz w:val="24"/>
          <w:szCs w:val="24"/>
        </w:rPr>
        <w:t xml:space="preserve"> in Electronics and communications </w:t>
      </w:r>
      <w:r w:rsidR="00B55E83" w:rsidRPr="000B67D5">
        <w:rPr>
          <w:rFonts w:cstheme="minorHAnsi"/>
          <w:color w:val="000000"/>
          <w:sz w:val="24"/>
          <w:szCs w:val="24"/>
        </w:rPr>
        <w:t xml:space="preserve">from </w:t>
      </w:r>
      <w:proofErr w:type="spellStart"/>
      <w:r w:rsidRPr="000B67D5">
        <w:rPr>
          <w:rFonts w:cstheme="minorHAnsi"/>
          <w:color w:val="000000"/>
          <w:sz w:val="24"/>
          <w:szCs w:val="24"/>
        </w:rPr>
        <w:t>Nalanda</w:t>
      </w:r>
      <w:proofErr w:type="spellEnd"/>
      <w:r w:rsidRPr="000B67D5">
        <w:rPr>
          <w:rFonts w:cstheme="minorHAnsi"/>
          <w:color w:val="000000"/>
          <w:sz w:val="24"/>
          <w:szCs w:val="24"/>
        </w:rPr>
        <w:t xml:space="preserve"> </w:t>
      </w:r>
      <w:r w:rsidR="00E71B3C" w:rsidRPr="000B67D5">
        <w:rPr>
          <w:rFonts w:cstheme="minorHAnsi"/>
          <w:color w:val="000000"/>
          <w:sz w:val="24"/>
          <w:szCs w:val="24"/>
        </w:rPr>
        <w:t>Institute</w:t>
      </w:r>
      <w:r w:rsidRPr="000B67D5">
        <w:rPr>
          <w:rFonts w:cstheme="minorHAnsi"/>
          <w:color w:val="000000"/>
          <w:sz w:val="24"/>
          <w:szCs w:val="24"/>
        </w:rPr>
        <w:t xml:space="preserve"> of </w:t>
      </w:r>
      <w:r w:rsidR="00E71B3C" w:rsidRPr="000B67D5">
        <w:rPr>
          <w:rFonts w:cstheme="minorHAnsi"/>
          <w:color w:val="000000"/>
          <w:sz w:val="24"/>
          <w:szCs w:val="24"/>
        </w:rPr>
        <w:t>Technology,</w:t>
      </w:r>
      <w:r w:rsidRPr="000B67D5">
        <w:rPr>
          <w:rFonts w:cstheme="minorHAnsi"/>
          <w:color w:val="000000"/>
          <w:sz w:val="24"/>
          <w:szCs w:val="24"/>
        </w:rPr>
        <w:t xml:space="preserve"> </w:t>
      </w:r>
      <w:r w:rsidR="008A0F7B" w:rsidRPr="000B67D5">
        <w:rPr>
          <w:rFonts w:cstheme="minorHAnsi"/>
          <w:color w:val="000000"/>
          <w:sz w:val="24"/>
          <w:szCs w:val="24"/>
        </w:rPr>
        <w:t>Bhubaneswar,</w:t>
      </w:r>
      <w:r w:rsidRPr="000B67D5">
        <w:rPr>
          <w:rFonts w:cstheme="minorHAnsi"/>
          <w:color w:val="000000"/>
          <w:sz w:val="24"/>
          <w:szCs w:val="24"/>
        </w:rPr>
        <w:t xml:space="preserve"> </w:t>
      </w:r>
      <w:r w:rsidR="00B55E83" w:rsidRPr="000B67D5">
        <w:rPr>
          <w:rFonts w:cstheme="minorHAnsi"/>
          <w:color w:val="000000"/>
          <w:sz w:val="24"/>
          <w:szCs w:val="24"/>
        </w:rPr>
        <w:t xml:space="preserve">affiliated to </w:t>
      </w:r>
      <w:proofErr w:type="spellStart"/>
      <w:r w:rsidRPr="000B67D5">
        <w:rPr>
          <w:rFonts w:cstheme="minorHAnsi"/>
          <w:color w:val="000000"/>
          <w:sz w:val="24"/>
          <w:szCs w:val="24"/>
        </w:rPr>
        <w:t>Biju</w:t>
      </w:r>
      <w:proofErr w:type="spellEnd"/>
      <w:r w:rsidRPr="000B67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A0F7B" w:rsidRPr="000B67D5">
        <w:rPr>
          <w:rFonts w:cstheme="minorHAnsi"/>
          <w:color w:val="000000"/>
          <w:sz w:val="24"/>
          <w:szCs w:val="24"/>
        </w:rPr>
        <w:t>Pattnaik</w:t>
      </w:r>
      <w:proofErr w:type="spellEnd"/>
      <w:r w:rsidR="008A0F7B" w:rsidRPr="000B67D5">
        <w:rPr>
          <w:rFonts w:cstheme="minorHAnsi"/>
          <w:color w:val="000000"/>
          <w:sz w:val="24"/>
          <w:szCs w:val="24"/>
        </w:rPr>
        <w:t xml:space="preserve"> University</w:t>
      </w:r>
      <w:r w:rsidRPr="000B67D5">
        <w:rPr>
          <w:rFonts w:cstheme="minorHAnsi"/>
          <w:color w:val="000000"/>
          <w:sz w:val="24"/>
          <w:szCs w:val="24"/>
        </w:rPr>
        <w:t xml:space="preserve"> Technology</w:t>
      </w:r>
      <w:r w:rsidR="00B55E83" w:rsidRPr="000B67D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B67D5">
        <w:rPr>
          <w:rFonts w:cstheme="minorHAnsi"/>
          <w:color w:val="000000"/>
          <w:sz w:val="24"/>
          <w:szCs w:val="24"/>
        </w:rPr>
        <w:t>Odisha</w:t>
      </w:r>
      <w:proofErr w:type="spellEnd"/>
      <w:r w:rsidR="002F7069" w:rsidRPr="000B67D5">
        <w:rPr>
          <w:rFonts w:cstheme="minorHAnsi"/>
          <w:color w:val="000000"/>
          <w:sz w:val="24"/>
          <w:szCs w:val="24"/>
        </w:rPr>
        <w:t xml:space="preserve"> in the year 2012 with 8.7 CGPA</w:t>
      </w:r>
      <w:r w:rsidRPr="000B67D5">
        <w:rPr>
          <w:rFonts w:cstheme="minorHAnsi"/>
          <w:color w:val="000000"/>
          <w:sz w:val="24"/>
          <w:szCs w:val="24"/>
        </w:rPr>
        <w:t>.</w:t>
      </w:r>
    </w:p>
    <w:p w:rsidR="00B55E83" w:rsidRPr="000B67D5" w:rsidRDefault="00B55E83" w:rsidP="00250595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B67D5">
        <w:rPr>
          <w:rFonts w:cstheme="minorHAnsi"/>
          <w:color w:val="000000"/>
          <w:sz w:val="24"/>
          <w:szCs w:val="24"/>
        </w:rPr>
        <w:t xml:space="preserve">Senior </w:t>
      </w:r>
      <w:r w:rsidR="00845625" w:rsidRPr="000B67D5">
        <w:rPr>
          <w:rFonts w:cstheme="minorHAnsi"/>
          <w:color w:val="000000"/>
          <w:sz w:val="24"/>
          <w:szCs w:val="24"/>
        </w:rPr>
        <w:t>Secondary in Science</w:t>
      </w:r>
      <w:r w:rsidR="00B6394C" w:rsidRPr="000B67D5">
        <w:rPr>
          <w:rFonts w:cstheme="minorHAnsi"/>
          <w:color w:val="000000"/>
          <w:sz w:val="24"/>
          <w:szCs w:val="24"/>
        </w:rPr>
        <w:t xml:space="preserve"> </w:t>
      </w:r>
      <w:r w:rsidR="00845625" w:rsidRPr="000B67D5">
        <w:rPr>
          <w:rFonts w:cstheme="minorHAnsi"/>
          <w:color w:val="000000"/>
          <w:sz w:val="24"/>
          <w:szCs w:val="24"/>
        </w:rPr>
        <w:t>from D.A.V</w:t>
      </w:r>
      <w:r w:rsidR="00B6394C" w:rsidRPr="000B67D5">
        <w:rPr>
          <w:rFonts w:cstheme="minorHAnsi"/>
          <w:color w:val="000000"/>
          <w:sz w:val="24"/>
          <w:szCs w:val="24"/>
        </w:rPr>
        <w:t xml:space="preserve"> Junior </w:t>
      </w:r>
      <w:r w:rsidR="00845625" w:rsidRPr="000B67D5">
        <w:rPr>
          <w:rFonts w:cstheme="minorHAnsi"/>
          <w:color w:val="000000"/>
          <w:sz w:val="24"/>
          <w:szCs w:val="24"/>
        </w:rPr>
        <w:t>College,</w:t>
      </w:r>
      <w:r w:rsidR="00B6394C" w:rsidRPr="000B67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6394C" w:rsidRPr="000B67D5">
        <w:rPr>
          <w:rFonts w:cstheme="minorHAnsi"/>
          <w:color w:val="000000"/>
          <w:sz w:val="24"/>
          <w:szCs w:val="24"/>
        </w:rPr>
        <w:t>Koraput</w:t>
      </w:r>
      <w:proofErr w:type="spellEnd"/>
      <w:r w:rsidR="00B6394C" w:rsidRPr="000B67D5">
        <w:rPr>
          <w:rFonts w:cstheme="minorHAnsi"/>
          <w:color w:val="000000"/>
          <w:sz w:val="24"/>
          <w:szCs w:val="24"/>
        </w:rPr>
        <w:t xml:space="preserve"> in the year </w:t>
      </w:r>
      <w:r w:rsidR="00845625" w:rsidRPr="000B67D5">
        <w:rPr>
          <w:rFonts w:cstheme="minorHAnsi"/>
          <w:color w:val="000000"/>
          <w:sz w:val="24"/>
          <w:szCs w:val="24"/>
        </w:rPr>
        <w:t>2008 with</w:t>
      </w:r>
      <w:r w:rsidRPr="000B67D5">
        <w:rPr>
          <w:rFonts w:cstheme="minorHAnsi"/>
          <w:color w:val="000000"/>
          <w:sz w:val="24"/>
          <w:szCs w:val="24"/>
        </w:rPr>
        <w:t xml:space="preserve"> 78.8%.</w:t>
      </w:r>
    </w:p>
    <w:p w:rsidR="00B55E83" w:rsidRPr="000B67D5" w:rsidRDefault="00845625" w:rsidP="00250595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theme="minorHAnsi"/>
          <w:sz w:val="24"/>
          <w:szCs w:val="24"/>
        </w:rPr>
      </w:pPr>
      <w:r w:rsidRPr="000B67D5">
        <w:rPr>
          <w:rFonts w:cstheme="minorHAnsi"/>
          <w:color w:val="000000"/>
          <w:sz w:val="24"/>
          <w:szCs w:val="24"/>
        </w:rPr>
        <w:t>Secondary from</w:t>
      </w:r>
      <w:r w:rsidR="00DD53B8" w:rsidRPr="000B67D5">
        <w:rPr>
          <w:rFonts w:cstheme="minorHAnsi"/>
          <w:color w:val="000000"/>
          <w:sz w:val="24"/>
          <w:szCs w:val="24"/>
        </w:rPr>
        <w:t xml:space="preserve"> </w:t>
      </w:r>
      <w:r w:rsidRPr="000B67D5">
        <w:rPr>
          <w:rFonts w:cstheme="minorHAnsi"/>
          <w:color w:val="000000"/>
          <w:sz w:val="24"/>
          <w:szCs w:val="24"/>
        </w:rPr>
        <w:t>S.A.P.S.K,</w:t>
      </w:r>
      <w:r w:rsidR="00DD53B8" w:rsidRPr="000B67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B67D5">
        <w:rPr>
          <w:rFonts w:cstheme="minorHAnsi"/>
          <w:color w:val="000000"/>
          <w:sz w:val="24"/>
          <w:szCs w:val="24"/>
        </w:rPr>
        <w:t>Koraput</w:t>
      </w:r>
      <w:proofErr w:type="spellEnd"/>
      <w:r w:rsidRPr="000B67D5">
        <w:rPr>
          <w:rFonts w:cstheme="minorHAnsi"/>
          <w:color w:val="000000"/>
          <w:sz w:val="24"/>
          <w:szCs w:val="24"/>
        </w:rPr>
        <w:t xml:space="preserve"> in</w:t>
      </w:r>
      <w:r w:rsidR="00B55E83" w:rsidRPr="000B67D5">
        <w:rPr>
          <w:rFonts w:cstheme="minorHAnsi"/>
          <w:color w:val="000000"/>
          <w:sz w:val="24"/>
          <w:szCs w:val="24"/>
        </w:rPr>
        <w:t xml:space="preserve"> the</w:t>
      </w:r>
      <w:r w:rsidR="00ED5F2A" w:rsidRPr="000B67D5">
        <w:rPr>
          <w:rFonts w:cstheme="minorHAnsi"/>
          <w:color w:val="000000"/>
          <w:sz w:val="24"/>
          <w:szCs w:val="24"/>
        </w:rPr>
        <w:t xml:space="preserve"> year 2006</w:t>
      </w:r>
      <w:r w:rsidR="00B55E83" w:rsidRPr="000B67D5">
        <w:rPr>
          <w:rFonts w:cstheme="minorHAnsi"/>
          <w:color w:val="000000"/>
          <w:sz w:val="24"/>
          <w:szCs w:val="24"/>
        </w:rPr>
        <w:t xml:space="preserve"> with 88.6%.</w:t>
      </w:r>
    </w:p>
    <w:p w:rsidR="004E068A" w:rsidRPr="00852579" w:rsidRDefault="004E068A" w:rsidP="00250595">
      <w:pPr>
        <w:jc w:val="both"/>
        <w:rPr>
          <w:rFonts w:cstheme="minorHAnsi"/>
          <w:b/>
          <w:sz w:val="28"/>
          <w:szCs w:val="28"/>
          <w:u w:val="single"/>
        </w:rPr>
      </w:pPr>
    </w:p>
    <w:p w:rsidR="00923ACF" w:rsidRPr="00852579" w:rsidRDefault="00923ACF" w:rsidP="00250595">
      <w:pPr>
        <w:jc w:val="both"/>
        <w:rPr>
          <w:rFonts w:cstheme="minorHAnsi"/>
          <w:b/>
          <w:sz w:val="28"/>
          <w:szCs w:val="28"/>
          <w:u w:val="single"/>
        </w:rPr>
      </w:pPr>
      <w:r w:rsidRPr="00852579">
        <w:rPr>
          <w:rFonts w:cstheme="minorHAnsi"/>
          <w:b/>
          <w:sz w:val="28"/>
          <w:szCs w:val="28"/>
          <w:u w:val="single"/>
        </w:rPr>
        <w:t>EXTRA CURRICULAR ACHIEVEMENT</w:t>
      </w:r>
      <w:r w:rsidR="00623EC8" w:rsidRPr="00852579">
        <w:rPr>
          <w:rFonts w:cstheme="minorHAnsi"/>
          <w:b/>
          <w:sz w:val="28"/>
          <w:szCs w:val="28"/>
          <w:u w:val="single"/>
        </w:rPr>
        <w:t>S</w:t>
      </w:r>
      <w:r w:rsidRPr="00852579">
        <w:rPr>
          <w:rFonts w:cstheme="minorHAnsi"/>
          <w:b/>
          <w:sz w:val="28"/>
          <w:szCs w:val="28"/>
          <w:u w:val="single"/>
        </w:rPr>
        <w:t>:</w:t>
      </w:r>
    </w:p>
    <w:p w:rsidR="005A3A26" w:rsidRPr="006E02D5" w:rsidRDefault="005A3A26" w:rsidP="00250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u w:val="single"/>
        </w:rPr>
      </w:pPr>
      <w:r w:rsidRPr="006E02D5">
        <w:rPr>
          <w:rFonts w:cstheme="minorHAnsi"/>
          <w:sz w:val="24"/>
          <w:szCs w:val="24"/>
        </w:rPr>
        <w:t xml:space="preserve">Participated in state level drawing competition in the year 2002 organised by department of school and mass education, Govt. Of </w:t>
      </w:r>
      <w:proofErr w:type="spellStart"/>
      <w:r w:rsidRPr="006E02D5">
        <w:rPr>
          <w:rFonts w:cstheme="minorHAnsi"/>
          <w:sz w:val="24"/>
          <w:szCs w:val="24"/>
        </w:rPr>
        <w:t>Odisha</w:t>
      </w:r>
      <w:proofErr w:type="spellEnd"/>
      <w:r w:rsidR="003A0716" w:rsidRPr="006E02D5">
        <w:rPr>
          <w:rFonts w:cstheme="minorHAnsi"/>
          <w:sz w:val="24"/>
          <w:szCs w:val="24"/>
        </w:rPr>
        <w:t>.</w:t>
      </w:r>
    </w:p>
    <w:p w:rsidR="005A3A26" w:rsidRPr="006E02D5" w:rsidRDefault="005A3A26" w:rsidP="0025059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u w:val="single"/>
        </w:rPr>
      </w:pPr>
      <w:r w:rsidRPr="006E02D5">
        <w:rPr>
          <w:rFonts w:cstheme="minorHAnsi"/>
          <w:sz w:val="24"/>
          <w:szCs w:val="24"/>
        </w:rPr>
        <w:t xml:space="preserve">Won district level painting competition in the year 2003 organised by </w:t>
      </w:r>
      <w:proofErr w:type="spellStart"/>
      <w:r w:rsidRPr="006E02D5">
        <w:rPr>
          <w:rFonts w:cstheme="minorHAnsi"/>
          <w:sz w:val="24"/>
          <w:szCs w:val="24"/>
        </w:rPr>
        <w:t>Odisha</w:t>
      </w:r>
      <w:proofErr w:type="spellEnd"/>
      <w:r w:rsidRPr="006E02D5">
        <w:rPr>
          <w:rFonts w:cstheme="minorHAnsi"/>
          <w:sz w:val="24"/>
          <w:szCs w:val="24"/>
        </w:rPr>
        <w:t xml:space="preserve"> State Disaster Mitigation Authority.</w:t>
      </w:r>
    </w:p>
    <w:p w:rsidR="00053576" w:rsidRPr="006E02D5" w:rsidRDefault="00053576" w:rsidP="00250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u w:val="single"/>
        </w:rPr>
      </w:pPr>
      <w:r w:rsidRPr="006E02D5">
        <w:rPr>
          <w:rFonts w:cstheme="minorHAnsi"/>
          <w:sz w:val="24"/>
          <w:szCs w:val="24"/>
        </w:rPr>
        <w:t>Repr</w:t>
      </w:r>
      <w:r w:rsidR="00287022" w:rsidRPr="006E02D5">
        <w:rPr>
          <w:rFonts w:cstheme="minorHAnsi"/>
          <w:sz w:val="24"/>
          <w:szCs w:val="24"/>
        </w:rPr>
        <w:t xml:space="preserve">esented </w:t>
      </w:r>
      <w:r w:rsidRPr="006E02D5">
        <w:rPr>
          <w:rFonts w:cstheme="minorHAnsi"/>
          <w:sz w:val="24"/>
          <w:szCs w:val="24"/>
        </w:rPr>
        <w:t>my school in the “EMAP</w:t>
      </w:r>
      <w:r w:rsidR="003D110C" w:rsidRPr="006E02D5">
        <w:rPr>
          <w:rFonts w:cstheme="minorHAnsi"/>
          <w:sz w:val="24"/>
          <w:szCs w:val="24"/>
        </w:rPr>
        <w:t>” (</w:t>
      </w:r>
      <w:r w:rsidRPr="006E02D5">
        <w:rPr>
          <w:rFonts w:cstheme="minorHAnsi"/>
          <w:sz w:val="24"/>
          <w:szCs w:val="24"/>
        </w:rPr>
        <w:t>Environment cum Mineral Awareness programme) conducted by N</w:t>
      </w:r>
      <w:r w:rsidR="00287022" w:rsidRPr="006E02D5">
        <w:rPr>
          <w:rFonts w:cstheme="minorHAnsi"/>
          <w:sz w:val="24"/>
          <w:szCs w:val="24"/>
        </w:rPr>
        <w:t xml:space="preserve">ALCO and stood </w:t>
      </w:r>
      <w:r w:rsidR="003D110C" w:rsidRPr="006E02D5">
        <w:rPr>
          <w:rFonts w:cstheme="minorHAnsi"/>
          <w:sz w:val="24"/>
          <w:szCs w:val="24"/>
        </w:rPr>
        <w:t>second in</w:t>
      </w:r>
      <w:r w:rsidR="009E7B8A" w:rsidRPr="006E02D5">
        <w:rPr>
          <w:rFonts w:cstheme="minorHAnsi"/>
          <w:sz w:val="24"/>
          <w:szCs w:val="24"/>
        </w:rPr>
        <w:t xml:space="preserve"> the </w:t>
      </w:r>
      <w:r w:rsidR="00287022" w:rsidRPr="006E02D5">
        <w:rPr>
          <w:rFonts w:cstheme="minorHAnsi"/>
          <w:sz w:val="24"/>
          <w:szCs w:val="24"/>
        </w:rPr>
        <w:t>poster design competition in the year 2005.</w:t>
      </w:r>
    </w:p>
    <w:p w:rsidR="005A3A26" w:rsidRPr="006E02D5" w:rsidRDefault="005A3A26" w:rsidP="0025059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6E02D5">
        <w:rPr>
          <w:rFonts w:cstheme="minorHAnsi"/>
          <w:sz w:val="24"/>
          <w:szCs w:val="24"/>
        </w:rPr>
        <w:t>Awarded a scholarship for good performance in university examination in the year 2009.</w:t>
      </w:r>
    </w:p>
    <w:p w:rsidR="005A3A26" w:rsidRPr="006E02D5" w:rsidRDefault="005A3A26" w:rsidP="0025059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6E02D5">
        <w:rPr>
          <w:rFonts w:cstheme="minorHAnsi"/>
          <w:sz w:val="24"/>
          <w:szCs w:val="24"/>
        </w:rPr>
        <w:lastRenderedPageBreak/>
        <w:t>Successfully organised technical events in the college first techno cultural festival “</w:t>
      </w:r>
      <w:proofErr w:type="spellStart"/>
      <w:r w:rsidRPr="006E02D5">
        <w:rPr>
          <w:rFonts w:cstheme="minorHAnsi"/>
          <w:sz w:val="24"/>
          <w:szCs w:val="24"/>
        </w:rPr>
        <w:t>Yukti</w:t>
      </w:r>
      <w:proofErr w:type="spellEnd"/>
      <w:r w:rsidRPr="006E02D5">
        <w:rPr>
          <w:rFonts w:cstheme="minorHAnsi"/>
          <w:sz w:val="24"/>
          <w:szCs w:val="24"/>
        </w:rPr>
        <w:t xml:space="preserve">” in the year 2010. </w:t>
      </w:r>
    </w:p>
    <w:p w:rsidR="000A57E7" w:rsidRPr="006E02D5" w:rsidRDefault="00E71B3C" w:rsidP="0025059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6E02D5">
        <w:rPr>
          <w:rFonts w:cstheme="minorHAnsi"/>
          <w:sz w:val="24"/>
          <w:szCs w:val="24"/>
        </w:rPr>
        <w:t xml:space="preserve">Actively </w:t>
      </w:r>
      <w:r w:rsidR="00C55265" w:rsidRPr="006E02D5">
        <w:rPr>
          <w:rFonts w:cstheme="minorHAnsi"/>
          <w:sz w:val="24"/>
          <w:szCs w:val="24"/>
        </w:rPr>
        <w:t xml:space="preserve">participated </w:t>
      </w:r>
      <w:r w:rsidR="00C55265">
        <w:rPr>
          <w:rFonts w:cstheme="minorHAnsi"/>
          <w:sz w:val="24"/>
          <w:szCs w:val="24"/>
        </w:rPr>
        <w:t>in</w:t>
      </w:r>
      <w:r w:rsidR="000A57E7" w:rsidRPr="006E02D5">
        <w:rPr>
          <w:rFonts w:cstheme="minorHAnsi"/>
          <w:sz w:val="24"/>
          <w:szCs w:val="24"/>
        </w:rPr>
        <w:t xml:space="preserve"> school </w:t>
      </w:r>
      <w:r w:rsidR="00C91E05" w:rsidRPr="006E02D5">
        <w:rPr>
          <w:rFonts w:cstheme="minorHAnsi"/>
          <w:sz w:val="24"/>
          <w:szCs w:val="24"/>
        </w:rPr>
        <w:t>and college</w:t>
      </w:r>
      <w:r w:rsidR="000A57E7" w:rsidRPr="006E02D5">
        <w:rPr>
          <w:rFonts w:cstheme="minorHAnsi"/>
          <w:sz w:val="24"/>
          <w:szCs w:val="24"/>
        </w:rPr>
        <w:t xml:space="preserve"> level cultural </w:t>
      </w:r>
      <w:r w:rsidR="008B0BCA" w:rsidRPr="006E02D5">
        <w:rPr>
          <w:rFonts w:cstheme="minorHAnsi"/>
          <w:sz w:val="24"/>
          <w:szCs w:val="24"/>
        </w:rPr>
        <w:t xml:space="preserve">and sports </w:t>
      </w:r>
      <w:r w:rsidR="000A57E7" w:rsidRPr="006E02D5">
        <w:rPr>
          <w:rFonts w:cstheme="minorHAnsi"/>
          <w:sz w:val="24"/>
          <w:szCs w:val="24"/>
        </w:rPr>
        <w:t>events.</w:t>
      </w:r>
    </w:p>
    <w:p w:rsidR="00923ACF" w:rsidRPr="00852579" w:rsidRDefault="00725202" w:rsidP="00250595">
      <w:pPr>
        <w:jc w:val="both"/>
        <w:rPr>
          <w:rFonts w:cstheme="minorHAnsi"/>
          <w:b/>
          <w:sz w:val="28"/>
          <w:szCs w:val="28"/>
        </w:rPr>
      </w:pPr>
      <w:r w:rsidRPr="00852579">
        <w:rPr>
          <w:rFonts w:cstheme="minorHAnsi"/>
          <w:b/>
          <w:sz w:val="28"/>
          <w:szCs w:val="28"/>
          <w:u w:val="single"/>
        </w:rPr>
        <w:t>HOBBIES AND INTERE</w:t>
      </w:r>
      <w:r w:rsidR="00923ACF" w:rsidRPr="00852579">
        <w:rPr>
          <w:rFonts w:cstheme="minorHAnsi"/>
          <w:b/>
          <w:sz w:val="28"/>
          <w:szCs w:val="28"/>
          <w:u w:val="single"/>
        </w:rPr>
        <w:t>ST</w:t>
      </w:r>
      <w:r w:rsidRPr="00852579">
        <w:rPr>
          <w:rFonts w:cstheme="minorHAnsi"/>
          <w:b/>
          <w:sz w:val="28"/>
          <w:szCs w:val="28"/>
          <w:u w:val="single"/>
        </w:rPr>
        <w:t>S</w:t>
      </w:r>
      <w:r w:rsidR="00923ACF" w:rsidRPr="00852579">
        <w:rPr>
          <w:rFonts w:cstheme="minorHAnsi"/>
          <w:b/>
          <w:sz w:val="28"/>
          <w:szCs w:val="28"/>
          <w:u w:val="single"/>
        </w:rPr>
        <w:t>:</w:t>
      </w:r>
    </w:p>
    <w:p w:rsidR="008046EE" w:rsidRPr="00CE0E62" w:rsidRDefault="00EF03CF" w:rsidP="0025059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E0E62">
        <w:rPr>
          <w:rFonts w:cstheme="minorHAnsi"/>
          <w:sz w:val="24"/>
          <w:szCs w:val="24"/>
        </w:rPr>
        <w:t>Drawing and p</w:t>
      </w:r>
      <w:r w:rsidR="008046EE" w:rsidRPr="00CE0E62">
        <w:rPr>
          <w:rFonts w:cstheme="minorHAnsi"/>
          <w:sz w:val="24"/>
          <w:szCs w:val="24"/>
        </w:rPr>
        <w:t>ainting.</w:t>
      </w:r>
    </w:p>
    <w:p w:rsidR="008046EE" w:rsidRPr="00CE0E62" w:rsidRDefault="00773259" w:rsidP="0025059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E0E62">
        <w:rPr>
          <w:rFonts w:cstheme="minorHAnsi"/>
          <w:sz w:val="24"/>
          <w:szCs w:val="24"/>
        </w:rPr>
        <w:t>Watching animation</w:t>
      </w:r>
      <w:r w:rsidR="008046EE" w:rsidRPr="00CE0E62">
        <w:rPr>
          <w:rFonts w:cstheme="minorHAnsi"/>
          <w:sz w:val="24"/>
          <w:szCs w:val="24"/>
        </w:rPr>
        <w:t xml:space="preserve"> movies</w:t>
      </w:r>
      <w:r w:rsidR="0052078C" w:rsidRPr="00CE0E62">
        <w:rPr>
          <w:rFonts w:cstheme="minorHAnsi"/>
          <w:sz w:val="24"/>
          <w:szCs w:val="24"/>
        </w:rPr>
        <w:t xml:space="preserve"> and cartoons</w:t>
      </w:r>
      <w:r w:rsidR="008046EE" w:rsidRPr="00CE0E62">
        <w:rPr>
          <w:rFonts w:cstheme="minorHAnsi"/>
          <w:sz w:val="24"/>
          <w:szCs w:val="24"/>
        </w:rPr>
        <w:t>.</w:t>
      </w:r>
    </w:p>
    <w:p w:rsidR="00102769" w:rsidRPr="00CE0E62" w:rsidRDefault="004925DB" w:rsidP="0025059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E0E62">
        <w:rPr>
          <w:rFonts w:cstheme="minorHAnsi"/>
          <w:sz w:val="24"/>
          <w:szCs w:val="24"/>
        </w:rPr>
        <w:t>Reading Novels</w:t>
      </w:r>
      <w:r w:rsidR="00102769" w:rsidRPr="00CE0E62">
        <w:rPr>
          <w:rFonts w:cstheme="minorHAnsi"/>
          <w:sz w:val="24"/>
          <w:szCs w:val="24"/>
        </w:rPr>
        <w:t>.</w:t>
      </w:r>
    </w:p>
    <w:p w:rsidR="00920746" w:rsidRPr="00CE0E62" w:rsidRDefault="000D47DB" w:rsidP="0025059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E0E62">
        <w:rPr>
          <w:rFonts w:cstheme="minorHAnsi"/>
          <w:sz w:val="24"/>
          <w:szCs w:val="24"/>
        </w:rPr>
        <w:t>Running.</w:t>
      </w:r>
    </w:p>
    <w:p w:rsidR="000D47DB" w:rsidRPr="00852579" w:rsidRDefault="00CC69BA" w:rsidP="00250595">
      <w:pPr>
        <w:jc w:val="both"/>
        <w:rPr>
          <w:rFonts w:cstheme="minorHAnsi"/>
          <w:b/>
          <w:sz w:val="28"/>
          <w:szCs w:val="28"/>
          <w:u w:val="single"/>
        </w:rPr>
      </w:pPr>
      <w:r w:rsidRPr="00852579">
        <w:rPr>
          <w:rFonts w:cstheme="minorHAnsi"/>
          <w:b/>
          <w:sz w:val="28"/>
          <w:szCs w:val="28"/>
          <w:u w:val="single"/>
        </w:rPr>
        <w:t>SOFT</w:t>
      </w:r>
      <w:r w:rsidR="000D47DB" w:rsidRPr="00852579">
        <w:rPr>
          <w:rFonts w:cstheme="minorHAnsi"/>
          <w:b/>
          <w:sz w:val="28"/>
          <w:szCs w:val="28"/>
          <w:u w:val="single"/>
        </w:rPr>
        <w:t xml:space="preserve"> SKILLS:</w:t>
      </w:r>
    </w:p>
    <w:p w:rsidR="000D47DB" w:rsidRPr="00161183" w:rsidRDefault="00773259" w:rsidP="0025059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u w:val="single"/>
        </w:rPr>
      </w:pPr>
      <w:r w:rsidRPr="00161183">
        <w:rPr>
          <w:rFonts w:cstheme="minorHAnsi"/>
          <w:sz w:val="24"/>
          <w:szCs w:val="24"/>
        </w:rPr>
        <w:t>Adaptability</w:t>
      </w:r>
      <w:r w:rsidR="000D47DB" w:rsidRPr="00161183">
        <w:rPr>
          <w:rFonts w:cstheme="minorHAnsi"/>
          <w:sz w:val="24"/>
          <w:szCs w:val="24"/>
        </w:rPr>
        <w:t>.</w:t>
      </w:r>
    </w:p>
    <w:p w:rsidR="000D47DB" w:rsidRPr="00161183" w:rsidRDefault="00920746" w:rsidP="0025059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u w:val="single"/>
        </w:rPr>
      </w:pPr>
      <w:r w:rsidRPr="00161183">
        <w:rPr>
          <w:rFonts w:cstheme="minorHAnsi"/>
          <w:sz w:val="24"/>
          <w:szCs w:val="24"/>
        </w:rPr>
        <w:t>Determined</w:t>
      </w:r>
      <w:r w:rsidR="00EF03CF" w:rsidRPr="00161183">
        <w:rPr>
          <w:rFonts w:cstheme="minorHAnsi"/>
          <w:sz w:val="24"/>
          <w:szCs w:val="24"/>
        </w:rPr>
        <w:t xml:space="preserve"> and dedicated</w:t>
      </w:r>
      <w:r w:rsidRPr="00161183">
        <w:rPr>
          <w:rFonts w:cstheme="minorHAnsi"/>
          <w:sz w:val="24"/>
          <w:szCs w:val="24"/>
        </w:rPr>
        <w:t>.</w:t>
      </w:r>
    </w:p>
    <w:p w:rsidR="00025A5F" w:rsidRPr="00161183" w:rsidRDefault="00025A5F" w:rsidP="0025059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u w:val="single"/>
        </w:rPr>
      </w:pPr>
      <w:r w:rsidRPr="00161183">
        <w:rPr>
          <w:rFonts w:cstheme="minorHAnsi"/>
          <w:sz w:val="24"/>
          <w:szCs w:val="24"/>
        </w:rPr>
        <w:t>Hard working</w:t>
      </w:r>
      <w:r w:rsidR="001C0056" w:rsidRPr="00161183">
        <w:rPr>
          <w:rFonts w:cstheme="minorHAnsi"/>
          <w:sz w:val="24"/>
          <w:szCs w:val="24"/>
        </w:rPr>
        <w:t xml:space="preserve"> and sincere</w:t>
      </w:r>
      <w:r w:rsidRPr="00161183">
        <w:rPr>
          <w:rFonts w:cstheme="minorHAnsi"/>
          <w:sz w:val="24"/>
          <w:szCs w:val="24"/>
        </w:rPr>
        <w:t>.</w:t>
      </w:r>
    </w:p>
    <w:p w:rsidR="00C343CC" w:rsidRPr="00161183" w:rsidRDefault="00920746" w:rsidP="00250595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  <w:u w:val="single"/>
        </w:rPr>
      </w:pPr>
      <w:r w:rsidRPr="00161183">
        <w:rPr>
          <w:rFonts w:cstheme="minorHAnsi"/>
          <w:sz w:val="24"/>
          <w:szCs w:val="24"/>
        </w:rPr>
        <w:t xml:space="preserve">Team </w:t>
      </w:r>
      <w:r w:rsidR="004925DB" w:rsidRPr="00161183">
        <w:rPr>
          <w:rFonts w:cstheme="minorHAnsi"/>
          <w:sz w:val="24"/>
          <w:szCs w:val="24"/>
        </w:rPr>
        <w:t>spirit.</w:t>
      </w:r>
    </w:p>
    <w:p w:rsidR="000406FA" w:rsidRPr="00852579" w:rsidRDefault="00920746" w:rsidP="00250595">
      <w:pPr>
        <w:jc w:val="both"/>
        <w:rPr>
          <w:rFonts w:cstheme="minorHAnsi"/>
          <w:b/>
          <w:sz w:val="28"/>
          <w:szCs w:val="28"/>
        </w:rPr>
      </w:pPr>
      <w:r w:rsidRPr="00852579">
        <w:rPr>
          <w:rFonts w:cstheme="minorHAnsi"/>
          <w:b/>
          <w:sz w:val="28"/>
          <w:szCs w:val="28"/>
          <w:u w:val="single"/>
        </w:rPr>
        <w:t>PER</w:t>
      </w:r>
      <w:r w:rsidR="000D47DB" w:rsidRPr="00852579">
        <w:rPr>
          <w:rFonts w:cstheme="minorHAnsi"/>
          <w:b/>
          <w:sz w:val="28"/>
          <w:szCs w:val="28"/>
          <w:u w:val="single"/>
        </w:rPr>
        <w:t>SONAL DETAILS:</w:t>
      </w:r>
      <w:r w:rsidR="000406FA" w:rsidRPr="00852579">
        <w:rPr>
          <w:rFonts w:cstheme="minorHAnsi"/>
          <w:b/>
          <w:sz w:val="28"/>
          <w:szCs w:val="28"/>
        </w:rPr>
        <w:t xml:space="preserve">                   </w:t>
      </w:r>
    </w:p>
    <w:p w:rsidR="005B2B42" w:rsidRDefault="000406FA" w:rsidP="00B41676">
      <w:pPr>
        <w:spacing w:line="240" w:lineRule="auto"/>
        <w:jc w:val="both"/>
        <w:rPr>
          <w:rFonts w:eastAsia="Batang" w:cstheme="minorHAnsi"/>
          <w:sz w:val="24"/>
          <w:szCs w:val="24"/>
        </w:rPr>
      </w:pPr>
      <w:r w:rsidRPr="00DC1005">
        <w:rPr>
          <w:rFonts w:cstheme="minorHAnsi"/>
          <w:sz w:val="24"/>
          <w:szCs w:val="24"/>
        </w:rPr>
        <w:t xml:space="preserve">               </w:t>
      </w:r>
      <w:r w:rsidR="00565A7F" w:rsidRPr="00DC1005">
        <w:rPr>
          <w:rFonts w:cstheme="minorHAnsi"/>
          <w:sz w:val="24"/>
          <w:szCs w:val="24"/>
        </w:rPr>
        <w:t xml:space="preserve"> </w:t>
      </w:r>
      <w:r w:rsidR="00EC606A" w:rsidRPr="00DC1005">
        <w:rPr>
          <w:rFonts w:eastAsia="Batang" w:cstheme="minorHAnsi"/>
          <w:sz w:val="24"/>
          <w:szCs w:val="24"/>
        </w:rPr>
        <w:t xml:space="preserve">Date of birth             </w:t>
      </w:r>
      <w:r w:rsidR="006B20D8">
        <w:rPr>
          <w:rFonts w:eastAsia="Batang" w:cstheme="minorHAnsi"/>
          <w:sz w:val="24"/>
          <w:szCs w:val="24"/>
        </w:rPr>
        <w:t xml:space="preserve"> </w:t>
      </w:r>
      <w:r w:rsidRPr="00DC1005">
        <w:rPr>
          <w:rFonts w:eastAsia="Batang" w:cstheme="minorHAnsi"/>
          <w:sz w:val="24"/>
          <w:szCs w:val="24"/>
        </w:rPr>
        <w:t>: 22</w:t>
      </w:r>
      <w:r w:rsidRPr="00DC1005">
        <w:rPr>
          <w:rFonts w:eastAsia="Batang" w:cstheme="minorHAnsi"/>
          <w:sz w:val="24"/>
          <w:szCs w:val="24"/>
          <w:vertAlign w:val="superscript"/>
        </w:rPr>
        <w:t>nd</w:t>
      </w:r>
      <w:r w:rsidR="00773259" w:rsidRPr="00DC1005">
        <w:rPr>
          <w:rFonts w:eastAsia="Batang" w:cstheme="minorHAnsi"/>
          <w:sz w:val="24"/>
          <w:szCs w:val="24"/>
        </w:rPr>
        <w:t xml:space="preserve"> J</w:t>
      </w:r>
      <w:r w:rsidRPr="00DC1005">
        <w:rPr>
          <w:rFonts w:eastAsia="Batang" w:cstheme="minorHAnsi"/>
          <w:sz w:val="24"/>
          <w:szCs w:val="24"/>
        </w:rPr>
        <w:t>uly 1990</w:t>
      </w:r>
      <w:r w:rsidR="00EF14DA" w:rsidRPr="00DC1005">
        <w:rPr>
          <w:rFonts w:eastAsia="Batang" w:cstheme="minorHAnsi"/>
          <w:sz w:val="24"/>
          <w:szCs w:val="24"/>
        </w:rPr>
        <w:t>.</w:t>
      </w:r>
    </w:p>
    <w:p w:rsidR="000406FA" w:rsidRPr="00DC1005" w:rsidRDefault="005B2B42" w:rsidP="00B41676">
      <w:pPr>
        <w:spacing w:line="240" w:lineRule="auto"/>
        <w:jc w:val="both"/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 xml:space="preserve">               </w:t>
      </w:r>
      <w:r w:rsidR="00E61140">
        <w:rPr>
          <w:rFonts w:eastAsia="Batang" w:cstheme="minorHAnsi"/>
          <w:sz w:val="24"/>
          <w:szCs w:val="24"/>
        </w:rPr>
        <w:t xml:space="preserve"> </w:t>
      </w:r>
      <w:r w:rsidR="000D47DB" w:rsidRPr="00DC1005">
        <w:rPr>
          <w:rFonts w:eastAsia="Batang" w:cstheme="minorHAnsi"/>
          <w:sz w:val="24"/>
          <w:szCs w:val="24"/>
        </w:rPr>
        <w:t>Gender</w:t>
      </w:r>
      <w:r w:rsidR="00EC606A" w:rsidRPr="00DC1005">
        <w:rPr>
          <w:rFonts w:eastAsia="Batang" w:cstheme="minorHAnsi"/>
          <w:sz w:val="24"/>
          <w:szCs w:val="24"/>
        </w:rPr>
        <w:t xml:space="preserve">                      </w:t>
      </w:r>
      <w:r w:rsidR="000406FA" w:rsidRPr="00DC1005">
        <w:rPr>
          <w:rFonts w:eastAsia="Batang" w:cstheme="minorHAnsi"/>
          <w:sz w:val="24"/>
          <w:szCs w:val="24"/>
        </w:rPr>
        <w:t xml:space="preserve"> : Male</w:t>
      </w:r>
    </w:p>
    <w:p w:rsidR="0052078C" w:rsidRPr="00DC1005" w:rsidRDefault="009E562A" w:rsidP="00B41676">
      <w:pPr>
        <w:spacing w:line="240" w:lineRule="auto"/>
        <w:jc w:val="both"/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 xml:space="preserve">                </w:t>
      </w:r>
      <w:r w:rsidR="006B20D8">
        <w:rPr>
          <w:rFonts w:eastAsia="Batang" w:cstheme="minorHAnsi"/>
          <w:sz w:val="24"/>
          <w:szCs w:val="24"/>
        </w:rPr>
        <w:t xml:space="preserve">Nationality                 </w:t>
      </w:r>
      <w:r w:rsidR="005A6BBA" w:rsidRPr="00DC1005">
        <w:rPr>
          <w:rFonts w:eastAsia="Batang" w:cstheme="minorHAnsi"/>
          <w:sz w:val="24"/>
          <w:szCs w:val="24"/>
        </w:rPr>
        <w:t>: Indian</w:t>
      </w:r>
    </w:p>
    <w:p w:rsidR="000406FA" w:rsidRPr="00DC1005" w:rsidRDefault="000406FA" w:rsidP="00B41676">
      <w:pPr>
        <w:spacing w:line="240" w:lineRule="auto"/>
        <w:jc w:val="both"/>
        <w:rPr>
          <w:rFonts w:eastAsia="Batang" w:cstheme="minorHAnsi"/>
          <w:sz w:val="24"/>
          <w:szCs w:val="24"/>
        </w:rPr>
      </w:pPr>
      <w:r w:rsidRPr="00DC1005">
        <w:rPr>
          <w:rFonts w:eastAsia="Batang" w:cstheme="minorHAnsi"/>
          <w:sz w:val="24"/>
          <w:szCs w:val="24"/>
        </w:rPr>
        <w:t xml:space="preserve">              </w:t>
      </w:r>
      <w:r w:rsidR="00346FA5">
        <w:rPr>
          <w:rFonts w:eastAsia="Batang" w:cstheme="minorHAnsi"/>
          <w:sz w:val="24"/>
          <w:szCs w:val="24"/>
        </w:rPr>
        <w:t xml:space="preserve">  </w:t>
      </w:r>
      <w:r w:rsidR="00920746" w:rsidRPr="00DC1005">
        <w:rPr>
          <w:rFonts w:eastAsia="Batang" w:cstheme="minorHAnsi"/>
          <w:sz w:val="24"/>
          <w:szCs w:val="24"/>
        </w:rPr>
        <w:t>Language known</w:t>
      </w:r>
      <w:r w:rsidR="00EC606A" w:rsidRPr="00DC1005">
        <w:rPr>
          <w:rFonts w:eastAsia="Batang" w:cstheme="minorHAnsi"/>
          <w:sz w:val="24"/>
          <w:szCs w:val="24"/>
        </w:rPr>
        <w:t xml:space="preserve">       </w:t>
      </w:r>
      <w:r w:rsidR="00773259" w:rsidRPr="00DC1005">
        <w:rPr>
          <w:rFonts w:eastAsia="Batang" w:cstheme="minorHAnsi"/>
          <w:sz w:val="24"/>
          <w:szCs w:val="24"/>
        </w:rPr>
        <w:t>: English, Oriya</w:t>
      </w:r>
      <w:r w:rsidR="000D47DB" w:rsidRPr="00DC1005">
        <w:rPr>
          <w:rFonts w:eastAsia="Batang" w:cstheme="minorHAnsi"/>
          <w:sz w:val="24"/>
          <w:szCs w:val="24"/>
        </w:rPr>
        <w:t>, Hindi</w:t>
      </w:r>
    </w:p>
    <w:p w:rsidR="000D1059" w:rsidRPr="00DC1005" w:rsidRDefault="000406FA" w:rsidP="00EF15A7">
      <w:pPr>
        <w:spacing w:line="240" w:lineRule="auto"/>
        <w:jc w:val="both"/>
        <w:rPr>
          <w:rFonts w:cstheme="minorHAnsi"/>
          <w:sz w:val="24"/>
          <w:szCs w:val="24"/>
        </w:rPr>
      </w:pPr>
      <w:r w:rsidRPr="00DC1005">
        <w:rPr>
          <w:rFonts w:eastAsia="Batang" w:cstheme="minorHAnsi"/>
          <w:sz w:val="24"/>
          <w:szCs w:val="24"/>
        </w:rPr>
        <w:t xml:space="preserve">       </w:t>
      </w:r>
      <w:r w:rsidR="00AA5E5E">
        <w:rPr>
          <w:rFonts w:eastAsia="Batang" w:cstheme="minorHAnsi"/>
          <w:sz w:val="24"/>
          <w:szCs w:val="24"/>
        </w:rPr>
        <w:t xml:space="preserve">         </w:t>
      </w:r>
      <w:r w:rsidR="00EC606A" w:rsidRPr="00DC1005">
        <w:rPr>
          <w:rFonts w:eastAsia="Batang" w:cstheme="minorHAnsi"/>
          <w:sz w:val="24"/>
          <w:szCs w:val="24"/>
        </w:rPr>
        <w:t xml:space="preserve">Permanent Address </w:t>
      </w:r>
      <w:r w:rsidRPr="00DC1005">
        <w:rPr>
          <w:rFonts w:eastAsia="Batang" w:cstheme="minorHAnsi"/>
          <w:sz w:val="24"/>
          <w:szCs w:val="24"/>
        </w:rPr>
        <w:t xml:space="preserve">  : </w:t>
      </w:r>
      <w:r w:rsidR="000D1059" w:rsidRPr="00DC1005">
        <w:rPr>
          <w:rFonts w:cstheme="minorHAnsi"/>
          <w:sz w:val="24"/>
          <w:szCs w:val="24"/>
        </w:rPr>
        <w:t>S/</w:t>
      </w:r>
      <w:r w:rsidR="00B25366" w:rsidRPr="00DC1005">
        <w:rPr>
          <w:rFonts w:cstheme="minorHAnsi"/>
          <w:sz w:val="24"/>
          <w:szCs w:val="24"/>
        </w:rPr>
        <w:t>O</w:t>
      </w:r>
      <w:r w:rsidR="000D1059" w:rsidRPr="00DC1005">
        <w:rPr>
          <w:rFonts w:cstheme="minorHAnsi"/>
          <w:sz w:val="24"/>
          <w:szCs w:val="24"/>
        </w:rPr>
        <w:t>- SUBASH CHANDRA NAYAK</w:t>
      </w:r>
    </w:p>
    <w:p w:rsidR="000D1059" w:rsidRPr="00DC1005" w:rsidRDefault="000D1059" w:rsidP="00B41676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DC1005">
        <w:rPr>
          <w:rFonts w:cstheme="minorHAnsi"/>
          <w:sz w:val="24"/>
          <w:szCs w:val="24"/>
        </w:rPr>
        <w:t xml:space="preserve">                                               </w:t>
      </w:r>
      <w:r w:rsidR="00B43E08" w:rsidRPr="00DC1005">
        <w:rPr>
          <w:rFonts w:cstheme="minorHAnsi"/>
          <w:sz w:val="24"/>
          <w:szCs w:val="24"/>
        </w:rPr>
        <w:t xml:space="preserve"> </w:t>
      </w:r>
      <w:r w:rsidR="002A42D3">
        <w:rPr>
          <w:rFonts w:cstheme="minorHAnsi"/>
          <w:sz w:val="24"/>
          <w:szCs w:val="24"/>
        </w:rPr>
        <w:t xml:space="preserve">         </w:t>
      </w:r>
      <w:r w:rsidR="00B43E08" w:rsidRPr="00DC1005">
        <w:rPr>
          <w:rFonts w:cstheme="minorHAnsi"/>
          <w:sz w:val="24"/>
          <w:szCs w:val="24"/>
        </w:rPr>
        <w:t>At: BISWAL COLONY</w:t>
      </w:r>
      <w:r w:rsidR="00BB0476" w:rsidRPr="00DC1005">
        <w:rPr>
          <w:rFonts w:cstheme="minorHAnsi"/>
          <w:sz w:val="24"/>
          <w:szCs w:val="24"/>
        </w:rPr>
        <w:t>, PUJARIPUT</w:t>
      </w:r>
      <w:r w:rsidR="00B43E08" w:rsidRPr="00DC1005">
        <w:rPr>
          <w:rFonts w:cstheme="minorHAnsi"/>
          <w:sz w:val="24"/>
          <w:szCs w:val="24"/>
        </w:rPr>
        <w:t xml:space="preserve"> </w:t>
      </w:r>
    </w:p>
    <w:p w:rsidR="00144FE0" w:rsidRDefault="000D1059" w:rsidP="00144FE0">
      <w:pPr>
        <w:spacing w:line="240" w:lineRule="auto"/>
        <w:jc w:val="both"/>
        <w:rPr>
          <w:rFonts w:cstheme="minorHAnsi"/>
          <w:sz w:val="24"/>
          <w:szCs w:val="24"/>
        </w:rPr>
      </w:pPr>
      <w:r w:rsidRPr="00DC1005">
        <w:rPr>
          <w:rFonts w:cstheme="minorHAnsi"/>
          <w:sz w:val="24"/>
          <w:szCs w:val="24"/>
        </w:rPr>
        <w:t xml:space="preserve">                  </w:t>
      </w:r>
      <w:r w:rsidR="00B25366" w:rsidRPr="00DC1005">
        <w:rPr>
          <w:rFonts w:cstheme="minorHAnsi"/>
          <w:sz w:val="24"/>
          <w:szCs w:val="24"/>
        </w:rPr>
        <w:t xml:space="preserve">                              </w:t>
      </w:r>
      <w:r w:rsidR="002A42D3">
        <w:rPr>
          <w:rFonts w:cstheme="minorHAnsi"/>
          <w:sz w:val="24"/>
          <w:szCs w:val="24"/>
        </w:rPr>
        <w:t xml:space="preserve">        </w:t>
      </w:r>
      <w:r w:rsidR="00B25366" w:rsidRPr="00DC1005">
        <w:rPr>
          <w:rFonts w:cstheme="minorHAnsi"/>
          <w:sz w:val="24"/>
          <w:szCs w:val="24"/>
        </w:rPr>
        <w:t>PO/</w:t>
      </w:r>
      <w:r w:rsidR="003A0716" w:rsidRPr="00DC1005">
        <w:rPr>
          <w:rFonts w:cstheme="minorHAnsi"/>
          <w:sz w:val="24"/>
          <w:szCs w:val="24"/>
        </w:rPr>
        <w:t>DIST</w:t>
      </w:r>
      <w:r w:rsidRPr="00DC1005">
        <w:rPr>
          <w:rFonts w:cstheme="minorHAnsi"/>
          <w:sz w:val="24"/>
          <w:szCs w:val="24"/>
        </w:rPr>
        <w:t>: KORAPUT</w:t>
      </w:r>
      <w:r w:rsidRPr="001059AC">
        <w:rPr>
          <w:rFonts w:cstheme="minorHAnsi"/>
          <w:sz w:val="20"/>
          <w:szCs w:val="20"/>
        </w:rPr>
        <w:t xml:space="preserve"> </w:t>
      </w:r>
      <w:r w:rsidRPr="00722C0A">
        <w:rPr>
          <w:rFonts w:cstheme="minorHAnsi"/>
          <w:sz w:val="24"/>
          <w:szCs w:val="24"/>
        </w:rPr>
        <w:t>Pin</w:t>
      </w:r>
      <w:r w:rsidR="00773259" w:rsidRPr="00722C0A">
        <w:rPr>
          <w:rFonts w:cstheme="minorHAnsi"/>
          <w:sz w:val="24"/>
          <w:szCs w:val="24"/>
        </w:rPr>
        <w:t>: 764020</w:t>
      </w:r>
    </w:p>
    <w:p w:rsidR="000361E4" w:rsidRPr="00144FE0" w:rsidRDefault="00144FE0" w:rsidP="00144FE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</w:t>
      </w:r>
      <w:r w:rsidR="00655945">
        <w:rPr>
          <w:rFonts w:cstheme="minorHAnsi"/>
          <w:sz w:val="24"/>
          <w:szCs w:val="24"/>
        </w:rPr>
        <w:t>STATE</w:t>
      </w:r>
      <w:r w:rsidR="00BB0476">
        <w:rPr>
          <w:rFonts w:cstheme="minorHAnsi"/>
          <w:sz w:val="24"/>
          <w:szCs w:val="24"/>
        </w:rPr>
        <w:t>:</w:t>
      </w:r>
      <w:r w:rsidR="00BB0476" w:rsidRPr="00722C0A">
        <w:rPr>
          <w:rFonts w:cstheme="minorHAnsi"/>
          <w:sz w:val="24"/>
          <w:szCs w:val="24"/>
        </w:rPr>
        <w:t xml:space="preserve"> ODISHA</w:t>
      </w:r>
    </w:p>
    <w:p w:rsidR="000406FA" w:rsidRPr="00852579" w:rsidRDefault="000D47DB" w:rsidP="00250595">
      <w:pPr>
        <w:jc w:val="both"/>
        <w:rPr>
          <w:rFonts w:cstheme="minorHAnsi"/>
          <w:sz w:val="28"/>
          <w:szCs w:val="28"/>
        </w:rPr>
      </w:pPr>
      <w:r w:rsidRPr="00852579">
        <w:rPr>
          <w:rFonts w:cstheme="minorHAnsi"/>
          <w:b/>
          <w:sz w:val="28"/>
          <w:szCs w:val="28"/>
          <w:u w:val="single"/>
        </w:rPr>
        <w:t>DECLARATION:</w:t>
      </w:r>
    </w:p>
    <w:p w:rsidR="000406FA" w:rsidRPr="00DD5911" w:rsidRDefault="000D47DB" w:rsidP="00250595">
      <w:pPr>
        <w:spacing w:line="360" w:lineRule="auto"/>
        <w:jc w:val="both"/>
        <w:rPr>
          <w:rFonts w:cstheme="minorHAnsi"/>
          <w:sz w:val="24"/>
          <w:szCs w:val="24"/>
        </w:rPr>
      </w:pPr>
      <w:r w:rsidRPr="00DD5911">
        <w:rPr>
          <w:rFonts w:cstheme="minorHAnsi"/>
          <w:sz w:val="24"/>
          <w:szCs w:val="24"/>
        </w:rPr>
        <w:t xml:space="preserve">       </w:t>
      </w:r>
      <w:r w:rsidR="000406FA" w:rsidRPr="00DD5911">
        <w:rPr>
          <w:rFonts w:cstheme="minorHAnsi"/>
          <w:sz w:val="24"/>
          <w:szCs w:val="24"/>
        </w:rPr>
        <w:t xml:space="preserve">I hereby declare, that all the information given above is true to the best of my knowledge and </w:t>
      </w:r>
      <w:r w:rsidRPr="00DD5911">
        <w:rPr>
          <w:rFonts w:cstheme="minorHAnsi"/>
          <w:sz w:val="24"/>
          <w:szCs w:val="24"/>
        </w:rPr>
        <w:t xml:space="preserve">    </w:t>
      </w:r>
      <w:r w:rsidR="000406FA" w:rsidRPr="00DD5911">
        <w:rPr>
          <w:rFonts w:cstheme="minorHAnsi"/>
          <w:sz w:val="24"/>
          <w:szCs w:val="24"/>
        </w:rPr>
        <w:t>no facts have been mentioned to attain undue advantage.</w:t>
      </w:r>
    </w:p>
    <w:p w:rsidR="000406FA" w:rsidRPr="00DD5911" w:rsidRDefault="000406FA" w:rsidP="00250595">
      <w:pPr>
        <w:tabs>
          <w:tab w:val="left" w:pos="5130"/>
        </w:tabs>
        <w:ind w:right="540"/>
        <w:jc w:val="both"/>
        <w:rPr>
          <w:rFonts w:cstheme="minorHAnsi"/>
          <w:b/>
          <w:bCs/>
          <w:sz w:val="24"/>
          <w:szCs w:val="24"/>
        </w:rPr>
      </w:pPr>
      <w:r w:rsidRPr="00DD5911">
        <w:rPr>
          <w:rFonts w:cstheme="minorHAnsi"/>
          <w:b/>
          <w:bCs/>
          <w:sz w:val="24"/>
          <w:szCs w:val="24"/>
        </w:rPr>
        <w:t>Date</w:t>
      </w:r>
      <w:r w:rsidR="00C77304" w:rsidRPr="00DD5911">
        <w:rPr>
          <w:rFonts w:cstheme="minorHAnsi"/>
          <w:b/>
          <w:bCs/>
          <w:sz w:val="24"/>
          <w:szCs w:val="24"/>
        </w:rPr>
        <w:t xml:space="preserve">: </w:t>
      </w:r>
      <w:proofErr w:type="gramStart"/>
      <w:r w:rsidR="00396A9C">
        <w:rPr>
          <w:rFonts w:cstheme="minorHAnsi"/>
          <w:b/>
          <w:bCs/>
          <w:sz w:val="24"/>
          <w:szCs w:val="24"/>
        </w:rPr>
        <w:t>January  2014</w:t>
      </w:r>
      <w:proofErr w:type="gramEnd"/>
      <w:r w:rsidRPr="00DD5911">
        <w:rPr>
          <w:rFonts w:cstheme="minorHAnsi"/>
          <w:b/>
          <w:bCs/>
          <w:sz w:val="24"/>
          <w:szCs w:val="24"/>
        </w:rPr>
        <w:tab/>
      </w:r>
    </w:p>
    <w:p w:rsidR="000406FA" w:rsidRPr="00DD5911" w:rsidRDefault="00920746" w:rsidP="00250595">
      <w:pPr>
        <w:jc w:val="both"/>
        <w:rPr>
          <w:rFonts w:cstheme="minorHAnsi"/>
          <w:b/>
          <w:bCs/>
          <w:sz w:val="24"/>
          <w:szCs w:val="24"/>
        </w:rPr>
      </w:pPr>
      <w:r w:rsidRPr="00DD5911">
        <w:rPr>
          <w:rFonts w:cstheme="minorHAnsi"/>
          <w:b/>
          <w:bCs/>
          <w:sz w:val="24"/>
          <w:szCs w:val="24"/>
        </w:rPr>
        <w:t xml:space="preserve">Place: </w:t>
      </w:r>
      <w:proofErr w:type="spellStart"/>
      <w:r w:rsidR="004B51F8" w:rsidRPr="00DD5911">
        <w:rPr>
          <w:rFonts w:cstheme="minorHAnsi"/>
          <w:b/>
          <w:bCs/>
          <w:sz w:val="24"/>
          <w:szCs w:val="24"/>
        </w:rPr>
        <w:t>Jaipur</w:t>
      </w:r>
      <w:proofErr w:type="spellEnd"/>
      <w:r w:rsidR="00C53E82">
        <w:rPr>
          <w:rFonts w:cstheme="minorHAnsi"/>
          <w:b/>
          <w:bCs/>
          <w:sz w:val="24"/>
          <w:szCs w:val="24"/>
        </w:rPr>
        <w:t>, Rajasthan</w:t>
      </w:r>
      <w:r w:rsidRPr="00DD5911">
        <w:rPr>
          <w:rFonts w:cstheme="minorHAnsi"/>
          <w:b/>
          <w:bCs/>
          <w:sz w:val="24"/>
          <w:szCs w:val="24"/>
        </w:rPr>
        <w:tab/>
      </w:r>
      <w:r w:rsidRPr="00DD5911">
        <w:rPr>
          <w:rFonts w:cstheme="minorHAnsi"/>
          <w:b/>
          <w:bCs/>
          <w:sz w:val="24"/>
          <w:szCs w:val="24"/>
        </w:rPr>
        <w:tab/>
      </w:r>
      <w:r w:rsidRPr="00DD5911">
        <w:rPr>
          <w:rFonts w:cstheme="minorHAnsi"/>
          <w:b/>
          <w:bCs/>
          <w:sz w:val="24"/>
          <w:szCs w:val="24"/>
        </w:rPr>
        <w:tab/>
      </w:r>
      <w:r w:rsidRPr="00DD5911">
        <w:rPr>
          <w:rFonts w:cstheme="minorHAnsi"/>
          <w:b/>
          <w:bCs/>
          <w:sz w:val="24"/>
          <w:szCs w:val="24"/>
        </w:rPr>
        <w:tab/>
      </w:r>
      <w:r w:rsidR="00C53E82">
        <w:rPr>
          <w:rFonts w:cstheme="minorHAnsi"/>
          <w:b/>
          <w:bCs/>
          <w:sz w:val="24"/>
          <w:szCs w:val="24"/>
        </w:rPr>
        <w:t xml:space="preserve">                                    </w:t>
      </w:r>
      <w:proofErr w:type="spellStart"/>
      <w:r w:rsidR="000406FA" w:rsidRPr="00DD5911">
        <w:rPr>
          <w:rFonts w:cstheme="minorHAnsi"/>
          <w:b/>
          <w:bCs/>
          <w:sz w:val="24"/>
          <w:szCs w:val="24"/>
        </w:rPr>
        <w:t>Malayakanta</w:t>
      </w:r>
      <w:proofErr w:type="spellEnd"/>
      <w:r w:rsidR="000406FA" w:rsidRPr="00DD591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0406FA" w:rsidRPr="00DD5911">
        <w:rPr>
          <w:rFonts w:cstheme="minorHAnsi"/>
          <w:b/>
          <w:bCs/>
          <w:sz w:val="24"/>
          <w:szCs w:val="24"/>
        </w:rPr>
        <w:t>Nayak</w:t>
      </w:r>
      <w:proofErr w:type="spellEnd"/>
      <w:r w:rsidR="000406FA" w:rsidRPr="00DD5911">
        <w:rPr>
          <w:rFonts w:cstheme="minorHAnsi"/>
          <w:b/>
          <w:bCs/>
          <w:sz w:val="24"/>
          <w:szCs w:val="24"/>
        </w:rPr>
        <w:t xml:space="preserve"> </w:t>
      </w:r>
      <w:r w:rsidR="000406FA" w:rsidRPr="00DD5911">
        <w:rPr>
          <w:rFonts w:cstheme="minorHAnsi"/>
          <w:bCs/>
          <w:sz w:val="24"/>
          <w:szCs w:val="24"/>
        </w:rPr>
        <w:t xml:space="preserve">         </w:t>
      </w:r>
      <w:r w:rsidR="000406FA" w:rsidRPr="00DD5911">
        <w:rPr>
          <w:rFonts w:cstheme="minorHAnsi"/>
          <w:sz w:val="24"/>
          <w:szCs w:val="24"/>
        </w:rPr>
        <w:t xml:space="preserve"> </w:t>
      </w:r>
      <w:r w:rsidR="000406FA" w:rsidRPr="00DD5911">
        <w:rPr>
          <w:rFonts w:cstheme="minorHAnsi"/>
          <w:bCs/>
          <w:sz w:val="24"/>
          <w:szCs w:val="24"/>
        </w:rPr>
        <w:t xml:space="preserve">                                </w:t>
      </w:r>
    </w:p>
    <w:p w:rsidR="000406FA" w:rsidRPr="001059AC" w:rsidRDefault="000406FA" w:rsidP="00250595">
      <w:pPr>
        <w:tabs>
          <w:tab w:val="left" w:pos="5130"/>
        </w:tabs>
        <w:ind w:left="810" w:right="540"/>
        <w:jc w:val="both"/>
        <w:rPr>
          <w:rFonts w:cstheme="minorHAnsi"/>
          <w:sz w:val="24"/>
        </w:rPr>
      </w:pPr>
    </w:p>
    <w:p w:rsidR="00923ACF" w:rsidRPr="001059AC" w:rsidRDefault="00923ACF" w:rsidP="00250595">
      <w:pPr>
        <w:jc w:val="both"/>
        <w:rPr>
          <w:rFonts w:cstheme="minorHAnsi"/>
          <w:sz w:val="20"/>
          <w:szCs w:val="20"/>
        </w:rPr>
      </w:pPr>
    </w:p>
    <w:sectPr w:rsidR="00923ACF" w:rsidRPr="001059AC" w:rsidSect="00DF5D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4">
    <w:nsid w:val="2B244752"/>
    <w:multiLevelType w:val="hybridMultilevel"/>
    <w:tmpl w:val="8EAAB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103C1"/>
    <w:multiLevelType w:val="hybridMultilevel"/>
    <w:tmpl w:val="C0389C06"/>
    <w:lvl w:ilvl="0" w:tplc="0000000B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F4F6A"/>
    <w:multiLevelType w:val="hybridMultilevel"/>
    <w:tmpl w:val="B25AC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F3574"/>
    <w:multiLevelType w:val="hybridMultilevel"/>
    <w:tmpl w:val="C1F0C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A12C3"/>
    <w:multiLevelType w:val="hybridMultilevel"/>
    <w:tmpl w:val="07AE1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6772D"/>
    <w:multiLevelType w:val="hybridMultilevel"/>
    <w:tmpl w:val="3A1CC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3098B"/>
    <w:multiLevelType w:val="hybridMultilevel"/>
    <w:tmpl w:val="2B48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602F1"/>
    <w:multiLevelType w:val="hybridMultilevel"/>
    <w:tmpl w:val="2CC61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6392F"/>
    <w:multiLevelType w:val="hybridMultilevel"/>
    <w:tmpl w:val="1CD8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055E"/>
    <w:multiLevelType w:val="hybridMultilevel"/>
    <w:tmpl w:val="22BCD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05FC4"/>
    <w:multiLevelType w:val="hybridMultilevel"/>
    <w:tmpl w:val="70143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96D7C"/>
    <w:multiLevelType w:val="hybridMultilevel"/>
    <w:tmpl w:val="E3282C4A"/>
    <w:lvl w:ilvl="0" w:tplc="0000000B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B5F01"/>
    <w:multiLevelType w:val="hybridMultilevel"/>
    <w:tmpl w:val="D43809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8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5"/>
  </w:num>
  <w:num w:numId="14">
    <w:abstractNumId w:val="0"/>
  </w:num>
  <w:num w:numId="15">
    <w:abstractNumId w:val="1"/>
  </w:num>
  <w:num w:numId="16">
    <w:abstractNumId w:val="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23ACF"/>
    <w:rsid w:val="00004DB6"/>
    <w:rsid w:val="000154F3"/>
    <w:rsid w:val="00015C4E"/>
    <w:rsid w:val="00024629"/>
    <w:rsid w:val="0002472B"/>
    <w:rsid w:val="00024C02"/>
    <w:rsid w:val="00025A5F"/>
    <w:rsid w:val="000260CD"/>
    <w:rsid w:val="000361E4"/>
    <w:rsid w:val="000406FA"/>
    <w:rsid w:val="00050091"/>
    <w:rsid w:val="00053576"/>
    <w:rsid w:val="00053FCC"/>
    <w:rsid w:val="00063E25"/>
    <w:rsid w:val="00067779"/>
    <w:rsid w:val="00073791"/>
    <w:rsid w:val="00077F35"/>
    <w:rsid w:val="000848C4"/>
    <w:rsid w:val="00092F72"/>
    <w:rsid w:val="00095D90"/>
    <w:rsid w:val="00096D23"/>
    <w:rsid w:val="00097EC6"/>
    <w:rsid w:val="000A57E7"/>
    <w:rsid w:val="000A6CF8"/>
    <w:rsid w:val="000B67D5"/>
    <w:rsid w:val="000C2B18"/>
    <w:rsid w:val="000D1059"/>
    <w:rsid w:val="000D1925"/>
    <w:rsid w:val="000D34C1"/>
    <w:rsid w:val="000D47DB"/>
    <w:rsid w:val="000E009C"/>
    <w:rsid w:val="000F12A4"/>
    <w:rsid w:val="00102769"/>
    <w:rsid w:val="001059AC"/>
    <w:rsid w:val="001116D3"/>
    <w:rsid w:val="00122B46"/>
    <w:rsid w:val="001236E1"/>
    <w:rsid w:val="0012555A"/>
    <w:rsid w:val="0012569E"/>
    <w:rsid w:val="00136714"/>
    <w:rsid w:val="00137773"/>
    <w:rsid w:val="001403ED"/>
    <w:rsid w:val="00142DDD"/>
    <w:rsid w:val="00144FE0"/>
    <w:rsid w:val="0014798B"/>
    <w:rsid w:val="001560D7"/>
    <w:rsid w:val="00161183"/>
    <w:rsid w:val="001646BA"/>
    <w:rsid w:val="00177151"/>
    <w:rsid w:val="00194489"/>
    <w:rsid w:val="00194AA8"/>
    <w:rsid w:val="001B3B50"/>
    <w:rsid w:val="001B4CC0"/>
    <w:rsid w:val="001C0056"/>
    <w:rsid w:val="001C07DB"/>
    <w:rsid w:val="001C10F5"/>
    <w:rsid w:val="001D0A9C"/>
    <w:rsid w:val="001D4B29"/>
    <w:rsid w:val="001E1783"/>
    <w:rsid w:val="001E18E9"/>
    <w:rsid w:val="001E2D90"/>
    <w:rsid w:val="001F232A"/>
    <w:rsid w:val="001F2E1E"/>
    <w:rsid w:val="00207530"/>
    <w:rsid w:val="0021190F"/>
    <w:rsid w:val="00216991"/>
    <w:rsid w:val="002266D1"/>
    <w:rsid w:val="00230187"/>
    <w:rsid w:val="00234A4C"/>
    <w:rsid w:val="00240346"/>
    <w:rsid w:val="002416B2"/>
    <w:rsid w:val="00244AD7"/>
    <w:rsid w:val="00245F8A"/>
    <w:rsid w:val="00250595"/>
    <w:rsid w:val="002507EB"/>
    <w:rsid w:val="00252896"/>
    <w:rsid w:val="00255A30"/>
    <w:rsid w:val="00257B90"/>
    <w:rsid w:val="0026398B"/>
    <w:rsid w:val="002666E7"/>
    <w:rsid w:val="002736B5"/>
    <w:rsid w:val="00274171"/>
    <w:rsid w:val="00280667"/>
    <w:rsid w:val="00287022"/>
    <w:rsid w:val="00297E85"/>
    <w:rsid w:val="002A16E3"/>
    <w:rsid w:val="002A42D3"/>
    <w:rsid w:val="002A53FA"/>
    <w:rsid w:val="002B0750"/>
    <w:rsid w:val="002B71E1"/>
    <w:rsid w:val="002C73FE"/>
    <w:rsid w:val="002C7827"/>
    <w:rsid w:val="002D0B6A"/>
    <w:rsid w:val="002D0C82"/>
    <w:rsid w:val="002D6C7E"/>
    <w:rsid w:val="002D7ECC"/>
    <w:rsid w:val="002E2F1D"/>
    <w:rsid w:val="002E4533"/>
    <w:rsid w:val="002E6BCB"/>
    <w:rsid w:val="002E6F09"/>
    <w:rsid w:val="002E7255"/>
    <w:rsid w:val="002F3703"/>
    <w:rsid w:val="002F7069"/>
    <w:rsid w:val="003002C3"/>
    <w:rsid w:val="003072B3"/>
    <w:rsid w:val="00321C2A"/>
    <w:rsid w:val="00323A45"/>
    <w:rsid w:val="0034399E"/>
    <w:rsid w:val="00346FA5"/>
    <w:rsid w:val="003517DF"/>
    <w:rsid w:val="003547B1"/>
    <w:rsid w:val="003718F4"/>
    <w:rsid w:val="003723F5"/>
    <w:rsid w:val="003764CF"/>
    <w:rsid w:val="003805B5"/>
    <w:rsid w:val="0038568E"/>
    <w:rsid w:val="00391DA6"/>
    <w:rsid w:val="00396A9C"/>
    <w:rsid w:val="003A0716"/>
    <w:rsid w:val="003A511A"/>
    <w:rsid w:val="003B1813"/>
    <w:rsid w:val="003B1B85"/>
    <w:rsid w:val="003B2007"/>
    <w:rsid w:val="003C2028"/>
    <w:rsid w:val="003C5211"/>
    <w:rsid w:val="003C772C"/>
    <w:rsid w:val="003D110C"/>
    <w:rsid w:val="003D19BC"/>
    <w:rsid w:val="003E4BDA"/>
    <w:rsid w:val="003F2870"/>
    <w:rsid w:val="003F377D"/>
    <w:rsid w:val="00410B54"/>
    <w:rsid w:val="00413977"/>
    <w:rsid w:val="00415409"/>
    <w:rsid w:val="00420C9D"/>
    <w:rsid w:val="00420E4F"/>
    <w:rsid w:val="0042187D"/>
    <w:rsid w:val="00423EC6"/>
    <w:rsid w:val="00427522"/>
    <w:rsid w:val="00431A53"/>
    <w:rsid w:val="004372A8"/>
    <w:rsid w:val="00441500"/>
    <w:rsid w:val="00450FA8"/>
    <w:rsid w:val="0045503E"/>
    <w:rsid w:val="00473057"/>
    <w:rsid w:val="00491985"/>
    <w:rsid w:val="004925DB"/>
    <w:rsid w:val="004A2817"/>
    <w:rsid w:val="004A7614"/>
    <w:rsid w:val="004B22AF"/>
    <w:rsid w:val="004B51F8"/>
    <w:rsid w:val="004B66E3"/>
    <w:rsid w:val="004C754A"/>
    <w:rsid w:val="004D4570"/>
    <w:rsid w:val="004E068A"/>
    <w:rsid w:val="004F1115"/>
    <w:rsid w:val="004F2573"/>
    <w:rsid w:val="004F5C81"/>
    <w:rsid w:val="00512496"/>
    <w:rsid w:val="00513D2D"/>
    <w:rsid w:val="0052078C"/>
    <w:rsid w:val="00520F72"/>
    <w:rsid w:val="005304C4"/>
    <w:rsid w:val="00532E93"/>
    <w:rsid w:val="00540DB9"/>
    <w:rsid w:val="00545268"/>
    <w:rsid w:val="00547FF4"/>
    <w:rsid w:val="00551CAF"/>
    <w:rsid w:val="005652DF"/>
    <w:rsid w:val="00565A7F"/>
    <w:rsid w:val="00571137"/>
    <w:rsid w:val="00591D37"/>
    <w:rsid w:val="005A0D5F"/>
    <w:rsid w:val="005A0DCF"/>
    <w:rsid w:val="005A0F3C"/>
    <w:rsid w:val="005A3A26"/>
    <w:rsid w:val="005A6BBA"/>
    <w:rsid w:val="005B2B42"/>
    <w:rsid w:val="005B6EB8"/>
    <w:rsid w:val="005B73B2"/>
    <w:rsid w:val="005C47D6"/>
    <w:rsid w:val="005C4BFD"/>
    <w:rsid w:val="005C5AC6"/>
    <w:rsid w:val="005C6E67"/>
    <w:rsid w:val="005D0715"/>
    <w:rsid w:val="005D1F8E"/>
    <w:rsid w:val="005D2254"/>
    <w:rsid w:val="005D47BC"/>
    <w:rsid w:val="005E4DBF"/>
    <w:rsid w:val="005E511B"/>
    <w:rsid w:val="005F368E"/>
    <w:rsid w:val="005F43C7"/>
    <w:rsid w:val="005F786B"/>
    <w:rsid w:val="00602F28"/>
    <w:rsid w:val="006039B9"/>
    <w:rsid w:val="006049B0"/>
    <w:rsid w:val="0060741D"/>
    <w:rsid w:val="006121D2"/>
    <w:rsid w:val="00623EC8"/>
    <w:rsid w:val="0062695A"/>
    <w:rsid w:val="0064235E"/>
    <w:rsid w:val="006433E3"/>
    <w:rsid w:val="0065041D"/>
    <w:rsid w:val="00650C8E"/>
    <w:rsid w:val="00651AAA"/>
    <w:rsid w:val="00652931"/>
    <w:rsid w:val="00653A81"/>
    <w:rsid w:val="00655945"/>
    <w:rsid w:val="00661F46"/>
    <w:rsid w:val="006703F7"/>
    <w:rsid w:val="00670A60"/>
    <w:rsid w:val="006745F2"/>
    <w:rsid w:val="0068403D"/>
    <w:rsid w:val="00685B25"/>
    <w:rsid w:val="00686B48"/>
    <w:rsid w:val="00687F5D"/>
    <w:rsid w:val="006A3A07"/>
    <w:rsid w:val="006B20D8"/>
    <w:rsid w:val="006B52D9"/>
    <w:rsid w:val="006C2BB9"/>
    <w:rsid w:val="006C356A"/>
    <w:rsid w:val="006C3DEA"/>
    <w:rsid w:val="006D39DE"/>
    <w:rsid w:val="006E02D5"/>
    <w:rsid w:val="006F1E5C"/>
    <w:rsid w:val="007013B3"/>
    <w:rsid w:val="00705AA3"/>
    <w:rsid w:val="00722C0A"/>
    <w:rsid w:val="00725202"/>
    <w:rsid w:val="0073054D"/>
    <w:rsid w:val="007310B9"/>
    <w:rsid w:val="00733BDE"/>
    <w:rsid w:val="00733CCF"/>
    <w:rsid w:val="00747C98"/>
    <w:rsid w:val="00752FA3"/>
    <w:rsid w:val="00753CE9"/>
    <w:rsid w:val="00770D3A"/>
    <w:rsid w:val="00773259"/>
    <w:rsid w:val="00794D2C"/>
    <w:rsid w:val="007A1BA3"/>
    <w:rsid w:val="007A6435"/>
    <w:rsid w:val="007B306F"/>
    <w:rsid w:val="007C5FE3"/>
    <w:rsid w:val="007D1801"/>
    <w:rsid w:val="007E005A"/>
    <w:rsid w:val="007E08D3"/>
    <w:rsid w:val="007E278A"/>
    <w:rsid w:val="007E405B"/>
    <w:rsid w:val="007E632F"/>
    <w:rsid w:val="007F36EE"/>
    <w:rsid w:val="007F3A42"/>
    <w:rsid w:val="00802FEF"/>
    <w:rsid w:val="00803B46"/>
    <w:rsid w:val="00803BF8"/>
    <w:rsid w:val="008046EE"/>
    <w:rsid w:val="00810B5F"/>
    <w:rsid w:val="00821BF6"/>
    <w:rsid w:val="00826B42"/>
    <w:rsid w:val="00836EA5"/>
    <w:rsid w:val="00845625"/>
    <w:rsid w:val="008507B2"/>
    <w:rsid w:val="00852579"/>
    <w:rsid w:val="00852C19"/>
    <w:rsid w:val="00865EB4"/>
    <w:rsid w:val="00873311"/>
    <w:rsid w:val="00877D99"/>
    <w:rsid w:val="008842B5"/>
    <w:rsid w:val="00885E06"/>
    <w:rsid w:val="0088777C"/>
    <w:rsid w:val="00891E66"/>
    <w:rsid w:val="008A0F7B"/>
    <w:rsid w:val="008B0BCA"/>
    <w:rsid w:val="008C7D1C"/>
    <w:rsid w:val="008D5558"/>
    <w:rsid w:val="008E06F0"/>
    <w:rsid w:val="008E3435"/>
    <w:rsid w:val="008E57B3"/>
    <w:rsid w:val="008F23A4"/>
    <w:rsid w:val="008F36CB"/>
    <w:rsid w:val="008F72BA"/>
    <w:rsid w:val="009026D8"/>
    <w:rsid w:val="0091047C"/>
    <w:rsid w:val="009144B8"/>
    <w:rsid w:val="00920746"/>
    <w:rsid w:val="00923ACF"/>
    <w:rsid w:val="00925D90"/>
    <w:rsid w:val="0093409E"/>
    <w:rsid w:val="00934D83"/>
    <w:rsid w:val="00942259"/>
    <w:rsid w:val="00952AB7"/>
    <w:rsid w:val="00955374"/>
    <w:rsid w:val="009759DD"/>
    <w:rsid w:val="009762FE"/>
    <w:rsid w:val="00976EB7"/>
    <w:rsid w:val="00977A04"/>
    <w:rsid w:val="009842A6"/>
    <w:rsid w:val="00991E6B"/>
    <w:rsid w:val="0099280C"/>
    <w:rsid w:val="00994606"/>
    <w:rsid w:val="009961CA"/>
    <w:rsid w:val="009A50AC"/>
    <w:rsid w:val="009B2519"/>
    <w:rsid w:val="009B7E58"/>
    <w:rsid w:val="009C5150"/>
    <w:rsid w:val="009C6C97"/>
    <w:rsid w:val="009D0724"/>
    <w:rsid w:val="009D3C72"/>
    <w:rsid w:val="009E562A"/>
    <w:rsid w:val="009E6890"/>
    <w:rsid w:val="009E701F"/>
    <w:rsid w:val="009E7B8A"/>
    <w:rsid w:val="009F08CF"/>
    <w:rsid w:val="009F1FB2"/>
    <w:rsid w:val="009F36CE"/>
    <w:rsid w:val="009F4C34"/>
    <w:rsid w:val="00A00552"/>
    <w:rsid w:val="00A05939"/>
    <w:rsid w:val="00A05C79"/>
    <w:rsid w:val="00A32B4E"/>
    <w:rsid w:val="00A36F2E"/>
    <w:rsid w:val="00A41D01"/>
    <w:rsid w:val="00A43AF6"/>
    <w:rsid w:val="00A449C1"/>
    <w:rsid w:val="00A475E8"/>
    <w:rsid w:val="00A618D3"/>
    <w:rsid w:val="00A80CE5"/>
    <w:rsid w:val="00A875F7"/>
    <w:rsid w:val="00A95D89"/>
    <w:rsid w:val="00AA009F"/>
    <w:rsid w:val="00AA5E5E"/>
    <w:rsid w:val="00AB317B"/>
    <w:rsid w:val="00AB32D6"/>
    <w:rsid w:val="00AB7949"/>
    <w:rsid w:val="00AB7F38"/>
    <w:rsid w:val="00AC4A11"/>
    <w:rsid w:val="00AD3C1C"/>
    <w:rsid w:val="00AD744A"/>
    <w:rsid w:val="00AE2481"/>
    <w:rsid w:val="00AE4891"/>
    <w:rsid w:val="00AF459E"/>
    <w:rsid w:val="00B00F33"/>
    <w:rsid w:val="00B0189D"/>
    <w:rsid w:val="00B05FD4"/>
    <w:rsid w:val="00B06E1F"/>
    <w:rsid w:val="00B16A84"/>
    <w:rsid w:val="00B23183"/>
    <w:rsid w:val="00B25366"/>
    <w:rsid w:val="00B34DFD"/>
    <w:rsid w:val="00B36EFF"/>
    <w:rsid w:val="00B41676"/>
    <w:rsid w:val="00B43E08"/>
    <w:rsid w:val="00B4507F"/>
    <w:rsid w:val="00B471B2"/>
    <w:rsid w:val="00B51310"/>
    <w:rsid w:val="00B55E83"/>
    <w:rsid w:val="00B631EA"/>
    <w:rsid w:val="00B6394C"/>
    <w:rsid w:val="00B65ABA"/>
    <w:rsid w:val="00B70B7D"/>
    <w:rsid w:val="00B81680"/>
    <w:rsid w:val="00B87795"/>
    <w:rsid w:val="00B925BF"/>
    <w:rsid w:val="00BB0476"/>
    <w:rsid w:val="00BC2F82"/>
    <w:rsid w:val="00BC45A2"/>
    <w:rsid w:val="00BD04FD"/>
    <w:rsid w:val="00BD19A5"/>
    <w:rsid w:val="00BD4A31"/>
    <w:rsid w:val="00BD5FBA"/>
    <w:rsid w:val="00BF0BAA"/>
    <w:rsid w:val="00BF2F79"/>
    <w:rsid w:val="00C063F0"/>
    <w:rsid w:val="00C07BB0"/>
    <w:rsid w:val="00C23C76"/>
    <w:rsid w:val="00C32F61"/>
    <w:rsid w:val="00C3322D"/>
    <w:rsid w:val="00C343CC"/>
    <w:rsid w:val="00C34E7F"/>
    <w:rsid w:val="00C35A80"/>
    <w:rsid w:val="00C41288"/>
    <w:rsid w:val="00C430EA"/>
    <w:rsid w:val="00C53E82"/>
    <w:rsid w:val="00C54638"/>
    <w:rsid w:val="00C55265"/>
    <w:rsid w:val="00C63209"/>
    <w:rsid w:val="00C652A8"/>
    <w:rsid w:val="00C716E3"/>
    <w:rsid w:val="00C74E62"/>
    <w:rsid w:val="00C75981"/>
    <w:rsid w:val="00C7665A"/>
    <w:rsid w:val="00C77304"/>
    <w:rsid w:val="00C8300B"/>
    <w:rsid w:val="00C83DB9"/>
    <w:rsid w:val="00C86193"/>
    <w:rsid w:val="00C91E05"/>
    <w:rsid w:val="00C92E6A"/>
    <w:rsid w:val="00C93AD3"/>
    <w:rsid w:val="00C94063"/>
    <w:rsid w:val="00C9515B"/>
    <w:rsid w:val="00C9538A"/>
    <w:rsid w:val="00C960A0"/>
    <w:rsid w:val="00CA46E8"/>
    <w:rsid w:val="00CB0567"/>
    <w:rsid w:val="00CB2ABB"/>
    <w:rsid w:val="00CB3BBE"/>
    <w:rsid w:val="00CB4703"/>
    <w:rsid w:val="00CC0006"/>
    <w:rsid w:val="00CC005E"/>
    <w:rsid w:val="00CC1F9E"/>
    <w:rsid w:val="00CC69BA"/>
    <w:rsid w:val="00CD2AAC"/>
    <w:rsid w:val="00CD4BB3"/>
    <w:rsid w:val="00CE0E62"/>
    <w:rsid w:val="00CE7137"/>
    <w:rsid w:val="00CF5111"/>
    <w:rsid w:val="00CF5E42"/>
    <w:rsid w:val="00D048B8"/>
    <w:rsid w:val="00D05C42"/>
    <w:rsid w:val="00D05E1E"/>
    <w:rsid w:val="00D148CA"/>
    <w:rsid w:val="00D15D7F"/>
    <w:rsid w:val="00D232DE"/>
    <w:rsid w:val="00D43F0F"/>
    <w:rsid w:val="00D4408A"/>
    <w:rsid w:val="00D51B5A"/>
    <w:rsid w:val="00D55252"/>
    <w:rsid w:val="00D564BB"/>
    <w:rsid w:val="00D60991"/>
    <w:rsid w:val="00D623C7"/>
    <w:rsid w:val="00D663B9"/>
    <w:rsid w:val="00D9405E"/>
    <w:rsid w:val="00DB5DBF"/>
    <w:rsid w:val="00DC1005"/>
    <w:rsid w:val="00DC2D01"/>
    <w:rsid w:val="00DC6274"/>
    <w:rsid w:val="00DC7A96"/>
    <w:rsid w:val="00DD2692"/>
    <w:rsid w:val="00DD2B71"/>
    <w:rsid w:val="00DD53B8"/>
    <w:rsid w:val="00DD5911"/>
    <w:rsid w:val="00DE779E"/>
    <w:rsid w:val="00DF0FA6"/>
    <w:rsid w:val="00DF5D90"/>
    <w:rsid w:val="00E02B06"/>
    <w:rsid w:val="00E02F58"/>
    <w:rsid w:val="00E05E7E"/>
    <w:rsid w:val="00E366E5"/>
    <w:rsid w:val="00E4563D"/>
    <w:rsid w:val="00E5687D"/>
    <w:rsid w:val="00E61140"/>
    <w:rsid w:val="00E63F74"/>
    <w:rsid w:val="00E667AB"/>
    <w:rsid w:val="00E6743D"/>
    <w:rsid w:val="00E70B65"/>
    <w:rsid w:val="00E71B3C"/>
    <w:rsid w:val="00E77F65"/>
    <w:rsid w:val="00E80318"/>
    <w:rsid w:val="00E9036D"/>
    <w:rsid w:val="00E936EF"/>
    <w:rsid w:val="00EA3FBF"/>
    <w:rsid w:val="00EA5455"/>
    <w:rsid w:val="00EA62DD"/>
    <w:rsid w:val="00EA6C33"/>
    <w:rsid w:val="00EC3C52"/>
    <w:rsid w:val="00EC606A"/>
    <w:rsid w:val="00ED26AD"/>
    <w:rsid w:val="00ED5F2A"/>
    <w:rsid w:val="00ED6EC3"/>
    <w:rsid w:val="00EE0A40"/>
    <w:rsid w:val="00EE3D82"/>
    <w:rsid w:val="00EF03CF"/>
    <w:rsid w:val="00EF14DA"/>
    <w:rsid w:val="00EF15A7"/>
    <w:rsid w:val="00EF19F8"/>
    <w:rsid w:val="00EF2191"/>
    <w:rsid w:val="00EF4CA4"/>
    <w:rsid w:val="00EF5609"/>
    <w:rsid w:val="00EF5F88"/>
    <w:rsid w:val="00F022A5"/>
    <w:rsid w:val="00F06741"/>
    <w:rsid w:val="00F15673"/>
    <w:rsid w:val="00F15BB8"/>
    <w:rsid w:val="00F2019C"/>
    <w:rsid w:val="00F25315"/>
    <w:rsid w:val="00F26B61"/>
    <w:rsid w:val="00F27FD1"/>
    <w:rsid w:val="00F35B72"/>
    <w:rsid w:val="00F37DDA"/>
    <w:rsid w:val="00F4703A"/>
    <w:rsid w:val="00F54694"/>
    <w:rsid w:val="00F664FE"/>
    <w:rsid w:val="00F67046"/>
    <w:rsid w:val="00F90CD6"/>
    <w:rsid w:val="00F91039"/>
    <w:rsid w:val="00F91BE7"/>
    <w:rsid w:val="00F9485E"/>
    <w:rsid w:val="00F9568D"/>
    <w:rsid w:val="00F96FB6"/>
    <w:rsid w:val="00FA2DB4"/>
    <w:rsid w:val="00FA5EC5"/>
    <w:rsid w:val="00FA771E"/>
    <w:rsid w:val="00FB2192"/>
    <w:rsid w:val="00FB3C4F"/>
    <w:rsid w:val="00FB49A5"/>
    <w:rsid w:val="00FB7021"/>
    <w:rsid w:val="00FC692A"/>
    <w:rsid w:val="00FD289B"/>
    <w:rsid w:val="00FD53D8"/>
    <w:rsid w:val="00FD6C23"/>
    <w:rsid w:val="00FE0D20"/>
    <w:rsid w:val="00FE5299"/>
    <w:rsid w:val="00FE6F13"/>
    <w:rsid w:val="00FF1AA6"/>
    <w:rsid w:val="00FF4FF8"/>
    <w:rsid w:val="00FF57E7"/>
    <w:rsid w:val="00FF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E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C4"/>
    <w:rPr>
      <w:rFonts w:ascii="Tahoma" w:hAnsi="Tahoma" w:cs="Tahoma"/>
      <w:sz w:val="16"/>
      <w:szCs w:val="16"/>
    </w:rPr>
  </w:style>
  <w:style w:type="paragraph" w:customStyle="1" w:styleId="CompanyNameOne">
    <w:name w:val="Company Name One"/>
    <w:basedOn w:val="Normal"/>
    <w:next w:val="Normal"/>
    <w:rsid w:val="00F26B61"/>
    <w:pPr>
      <w:tabs>
        <w:tab w:val="left" w:pos="-120"/>
        <w:tab w:val="left" w:pos="120"/>
      </w:tabs>
      <w:suppressAutoHyphens/>
      <w:spacing w:after="0" w:line="240" w:lineRule="auto"/>
    </w:pPr>
    <w:rPr>
      <w:rFonts w:ascii="Courier New" w:eastAsia="Times New Roman" w:hAnsi="Courier New" w:cs="Courier New"/>
      <w:b/>
      <w:bCs/>
      <w:color w:val="000000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F43C7"/>
  </w:style>
  <w:style w:type="paragraph" w:styleId="NormalWeb">
    <w:name w:val="Normal (Web)"/>
    <w:basedOn w:val="Normal"/>
    <w:uiPriority w:val="99"/>
    <w:unhideWhenUsed/>
    <w:rsid w:val="00DE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rnarsof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aralhealth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op.rcom.co.i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ystemtools.winzi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pricdekh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AA0C-0CB6-4DD0-998C-61ADED61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</dc:creator>
  <cp:keywords/>
  <dc:description/>
  <cp:lastModifiedBy>pmathur</cp:lastModifiedBy>
  <cp:revision>870</cp:revision>
  <dcterms:created xsi:type="dcterms:W3CDTF">2011-11-02T16:30:00Z</dcterms:created>
  <dcterms:modified xsi:type="dcterms:W3CDTF">2014-02-07T08:38:00Z</dcterms:modified>
</cp:coreProperties>
</file>